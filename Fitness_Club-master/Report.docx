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2905"/>
      </w:pPr>
      <w:r>
        <w:pict>
          <v:group style="position:absolute;margin-left:23.59pt;margin-top:23.59pt;width:564.94pt;height:744.94pt;mso-position-horizontal-relative:page;mso-position-vertical-relative:page;z-index:-713" coordorigin="472,472" coordsize="11299,14899">
            <v:shape style="position:absolute;left:487;top:480;width:0;height:118" coordorigin="487,480" coordsize="0,118" path="m487,480l487,598e" filled="f" stroked="t" strokeweight="0.82pt" strokecolor="#000000">
              <v:path arrowok="t"/>
            </v:shape>
            <v:shape style="position:absolute;left:480;top:487;width:118;height:0" coordorigin="480,487" coordsize="118,0" path="m480,487l598,487e" filled="f" stroked="t" strokeweight="0.82pt" strokecolor="#000000">
              <v:path arrowok="t"/>
            </v:shape>
            <v:shape style="position:absolute;left:539;top:509;width:0;height:89" coordorigin="539,509" coordsize="0,89" path="m539,509l539,598e" filled="f" stroked="t" strokeweight="3.1pt" strokecolor="#000000">
              <v:path arrowok="t"/>
            </v:shape>
            <v:shape style="position:absolute;left:509;top:539;width:89;height:0" coordorigin="509,539" coordsize="89,0" path="m509,539l598,539e" filled="f" stroked="t" strokeweight="3.1pt" strokecolor="#000000">
              <v:path arrowok="t"/>
            </v:shape>
            <v:shape style="position:absolute;left:598;top:487;width:11047;height:0" coordorigin="598,487" coordsize="11047,0" path="m598,487l11645,487e" filled="f" stroked="t" strokeweight="0.82pt" strokecolor="#000000">
              <v:path arrowok="t"/>
            </v:shape>
            <v:shape style="position:absolute;left:598;top:539;width:11047;height:0" coordorigin="598,539" coordsize="11047,0" path="m598,539l11645,539e" filled="f" stroked="t" strokeweight="3.1pt" strokecolor="#000000">
              <v:path arrowok="t"/>
            </v:shape>
            <v:shape style="position:absolute;left:598;top:590;width:11047;height:0" coordorigin="598,590" coordsize="11047,0" path="m598,590l11645,590e" filled="f" stroked="t" strokeweight="0.82pt" strokecolor="#000000">
              <v:path arrowok="t"/>
            </v:shape>
            <v:shape style="position:absolute;left:11755;top:480;width:0;height:118" coordorigin="11755,480" coordsize="0,118" path="m11755,480l11755,598e" filled="f" stroked="t" strokeweight="0.81997pt" strokecolor="#000000">
              <v:path arrowok="t"/>
            </v:shape>
            <v:shape style="position:absolute;left:11645;top:487;width:118;height:0" coordorigin="11645,487" coordsize="118,0" path="m11645,487l11762,487e" filled="f" stroked="t" strokeweight="0.82pt" strokecolor="#000000">
              <v:path arrowok="t"/>
            </v:shape>
            <v:shape style="position:absolute;left:11704;top:509;width:0;height:89" coordorigin="11704,509" coordsize="0,89" path="m11704,509l11704,598e" filled="f" stroked="t" strokeweight="3.1pt" strokecolor="#000000">
              <v:path arrowok="t"/>
            </v:shape>
            <v:shape style="position:absolute;left:11645;top:539;width:89;height:0" coordorigin="11645,539" coordsize="89,0" path="m11645,539l11734,539e" filled="f" stroked="t" strokeweight="3.1pt" strokecolor="#000000">
              <v:path arrowok="t"/>
            </v:shape>
            <v:shape style="position:absolute;left:487;top:598;width:0;height:14647" coordorigin="487,598" coordsize="0,14647" path="m487,598l487,15245e" filled="f" stroked="t" strokeweight="0.82pt" strokecolor="#000000">
              <v:path arrowok="t"/>
            </v:shape>
            <v:shape style="position:absolute;left:539;top:598;width:0;height:14647" coordorigin="539,598" coordsize="0,14647" path="m539,598l539,15245e" filled="f" stroked="t" strokeweight="3.1pt" strokecolor="#000000">
              <v:path arrowok="t"/>
            </v:shape>
            <v:shape style="position:absolute;left:590;top:583;width:0;height:14676" coordorigin="590,583" coordsize="0,14676" path="m590,583l590,15259e" filled="f" stroked="t" strokeweight="0.82pt" strokecolor="#000000">
              <v:path arrowok="t"/>
            </v:shape>
            <v:shape style="position:absolute;left:11755;top:598;width:0;height:14647" coordorigin="11755,598" coordsize="0,14647" path="m11755,598l11755,15245e" filled="f" stroked="t" strokeweight="0.81997pt" strokecolor="#000000">
              <v:path arrowok="t"/>
            </v:shape>
            <v:shape style="position:absolute;left:11704;top:598;width:0;height:14647" coordorigin="11704,598" coordsize="0,14647" path="m11704,598l11704,15245e" filled="f" stroked="t" strokeweight="3.1pt" strokecolor="#000000">
              <v:path arrowok="t"/>
            </v:shape>
            <v:shape style="position:absolute;left:11652;top:583;width:0;height:14676" coordorigin="11652,583" coordsize="0,14676" path="m11652,583l11652,15259e" filled="f" stroked="t" strokeweight="0.82003pt" strokecolor="#000000">
              <v:path arrowok="t"/>
            </v:shape>
            <v:shape style="position:absolute;left:487;top:15245;width:0;height:118" coordorigin="487,15245" coordsize="0,118" path="m487,15245l487,15362e" filled="f" stroked="t" strokeweight="0.82pt" strokecolor="#000000">
              <v:path arrowok="t"/>
            </v:shape>
            <v:shape style="position:absolute;left:480;top:15355;width:118;height:0" coordorigin="480,15355" coordsize="118,0" path="m480,15355l598,15355e" filled="f" stroked="t" strokeweight="0.81997pt" strokecolor="#000000">
              <v:path arrowok="t"/>
            </v:shape>
            <v:shape style="position:absolute;left:539;top:15245;width:0;height:89" coordorigin="539,15245" coordsize="0,89" path="m539,15245l539,15334e" filled="f" stroked="t" strokeweight="3.1pt" strokecolor="#000000">
              <v:path arrowok="t"/>
            </v:shape>
            <v:shape style="position:absolute;left:509;top:15304;width:89;height:0" coordorigin="509,15304" coordsize="89,0" path="m509,15304l598,15304e" filled="f" stroked="t" strokeweight="3.1pt" strokecolor="#000000">
              <v:path arrowok="t"/>
            </v:shape>
            <v:shape style="position:absolute;left:598;top:15355;width:11047;height:0" coordorigin="598,15355" coordsize="11047,0" path="m598,15355l11645,15355e" filled="f" stroked="t" strokeweight="0.81997pt" strokecolor="#000000">
              <v:path arrowok="t"/>
            </v:shape>
            <v:shape style="position:absolute;left:598;top:15304;width:11047;height:0" coordorigin="598,15304" coordsize="11047,0" path="m598,15304l11645,15304e" filled="f" stroked="t" strokeweight="3.1pt" strokecolor="#000000">
              <v:path arrowok="t"/>
            </v:shape>
            <v:shape style="position:absolute;left:598;top:15252;width:11047;height:0" coordorigin="598,15252" coordsize="11047,0" path="m598,15252l11645,15252e" filled="f" stroked="t" strokeweight="0.82003pt" strokecolor="#000000">
              <v:path arrowok="t"/>
            </v:shape>
            <v:shape style="position:absolute;left:11755;top:15245;width:0;height:118" coordorigin="11755,15245" coordsize="0,118" path="m11755,15245l11755,15362e" filled="f" stroked="t" strokeweight="0.81997pt" strokecolor="#000000">
              <v:path arrowok="t"/>
            </v:shape>
            <v:shape style="position:absolute;left:11645;top:15355;width:118;height:0" coordorigin="11645,15355" coordsize="118,0" path="m11645,15355l11762,15355e" filled="f" stroked="t" strokeweight="0.81997pt" strokecolor="#000000">
              <v:path arrowok="t"/>
            </v:shape>
            <v:shape style="position:absolute;left:11704;top:15245;width:0;height:89" coordorigin="11704,15245" coordsize="0,89" path="m11704,15245l11704,15334e" filled="f" stroked="t" strokeweight="3.1pt" strokecolor="#000000">
              <v:path arrowok="t"/>
            </v:shape>
            <v:shape style="position:absolute;left:11645;top:15304;width:89;height:0" coordorigin="11645,15304" coordsize="89,0" path="m11645,15304l11734,15304e" filled="f" stroked="t" strokeweight="3.1pt" strokecolor="#000000">
              <v:path arrowok="t"/>
            </v:shape>
            <w10:wrap type="none"/>
          </v:group>
        </w:pict>
      </w:r>
      <w:r>
        <w:pict>
          <v:shape type="#_x0000_t75" style="width:187.2pt;height:187.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9" w:lineRule="auto" w:line="341"/>
        <w:ind w:left="3175" w:right="50" w:hanging="2859"/>
      </w:pPr>
      <w:r>
        <w:rPr>
          <w:rFonts w:cs="Times New Roman" w:hAnsi="Times New Roman" w:eastAsia="Times New Roman" w:ascii="Times New Roman"/>
          <w:b/>
          <w:sz w:val="40"/>
          <w:szCs w:val="40"/>
        </w:rPr>
        <w:t>HUMAN COMPUTER INTERACTION PROJECT</w:t>
      </w:r>
      <w:r>
        <w:rPr>
          <w:rFonts w:cs="Times New Roman" w:hAnsi="Times New Roman" w:eastAsia="Times New Roman" w:ascii="Times New Roman"/>
          <w:b/>
          <w:sz w:val="40"/>
          <w:szCs w:val="40"/>
        </w:rPr>
        <w:t> DELIVERABLE 1</w:t>
      </w:r>
      <w:r>
        <w:rPr>
          <w:rFonts w:cs="Times New Roman" w:hAnsi="Times New Roman" w:eastAsia="Times New Roman" w:ascii="Times New Roman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Group Members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2" w:lineRule="exact" w:line="400"/>
        <w:ind w:left="1003" w:right="3715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Usama Rasheed      (i17-0212)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 Hafsa Saqib             (i17-0321)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400"/>
        <w:ind w:left="1003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Usama Zafar           (i17-0012)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0"/>
      </w:pPr>
      <w:r>
        <w:rPr>
          <w:rFonts w:cs="Times New Roman" w:hAnsi="Times New Roman" w:eastAsia="Times New Roman" w:ascii="Times New Roman"/>
          <w:b/>
          <w:color w:val="212121"/>
          <w:sz w:val="36"/>
          <w:szCs w:val="36"/>
        </w:rPr>
        <w:t>Section:                  A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400"/>
        <w:ind w:left="100"/>
      </w:pPr>
      <w:r>
        <w:rPr>
          <w:rFonts w:cs="Times New Roman" w:hAnsi="Times New Roman" w:eastAsia="Times New Roman" w:ascii="Times New Roman"/>
          <w:b/>
          <w:color w:val="212121"/>
          <w:sz w:val="36"/>
          <w:szCs w:val="36"/>
        </w:rPr>
        <w:t>Date:                      18/09/2020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"/>
        <w:ind w:left="100"/>
      </w:pPr>
      <w:r>
        <w:rPr>
          <w:rFonts w:cs="Times New Roman" w:hAnsi="Times New Roman" w:eastAsia="Times New Roman" w:ascii="Times New Roman"/>
          <w:b/>
          <w:color w:val="212121"/>
          <w:sz w:val="36"/>
          <w:szCs w:val="36"/>
        </w:rPr>
        <w:t>Submitted to:        Dr. Irum Inayat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exact" w:line="400"/>
        <w:ind w:left="100"/>
        <w:sectPr>
          <w:pgSz w:w="12240" w:h="15840"/>
          <w:pgMar w:top="1340" w:bottom="280" w:left="1340" w:right="1540"/>
        </w:sectPr>
      </w:pPr>
      <w:r>
        <w:rPr>
          <w:rFonts w:cs="Times New Roman" w:hAnsi="Times New Roman" w:eastAsia="Times New Roman" w:ascii="Times New Roman"/>
          <w:b/>
          <w:color w:val="212121"/>
          <w:sz w:val="36"/>
          <w:szCs w:val="36"/>
        </w:rPr>
        <w:t>Department:         Computer Science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center"/>
        <w:spacing w:before="59"/>
        <w:ind w:left="2407" w:right="2327"/>
      </w:pPr>
      <w:r>
        <w:pict>
          <v:group style="position:absolute;margin-left:21.01pt;margin-top:20.96pt;width:570.1pt;height:750.2pt;mso-position-horizontal-relative:page;mso-position-vertical-relative:page;z-index:-712" coordorigin="420,419" coordsize="11402,15004">
            <v:shape style="position:absolute;left:480;top:479;width:14;height:120" coordorigin="480,479" coordsize="14,120" path="m480,599l494,599,494,479,480,479,480,599xe" filled="t" fillcolor="#000000" stroked="f">
              <v:path arrowok="t"/>
              <v:fill/>
            </v:shape>
            <v:shape style="position:absolute;left:480;top:487;width:118;height:0" coordorigin="480,487" coordsize="118,0" path="m480,487l598,487e" filled="f" stroked="t" strokeweight="0.82pt" strokecolor="#000000">
              <v:path arrowok="t"/>
            </v:shape>
            <v:shape style="position:absolute;left:494;top:493;width:14;height:105" coordorigin="494,493" coordsize="14,105" path="m494,599l509,599,509,493,494,493,494,599xe" filled="t" fillcolor="#FFFFFF" stroked="f">
              <v:path arrowok="t"/>
              <v:fill/>
            </v:shape>
            <v:shape style="position:absolute;left:494;top:502;width:103;height:0" coordorigin="494,502" coordsize="103,0" path="m494,502l598,502e" filled="f" stroked="t" strokeweight="0.82pt" strokecolor="#FFFFFF">
              <v:path arrowok="t"/>
            </v:shape>
            <v:shape style="position:absolute;left:509;top:539;width:89;height:0" coordorigin="509,539" coordsize="89,0" path="m509,539l598,539e" filled="f" stroked="t" strokeweight="3.1pt" strokecolor="#000000">
              <v:path arrowok="t"/>
            </v:shape>
            <v:shape style="position:absolute;left:569;top:583;width:14;height:0" coordorigin="569,583" coordsize="14,0" path="m569,583l583,583e" filled="f" stroked="t" strokeweight="1.54pt" strokecolor="#FFFFFF">
              <v:path arrowok="t"/>
            </v:shape>
            <v:shape style="position:absolute;left:569;top:576;width:29;height:0" coordorigin="569,576" coordsize="29,0" path="m569,576l598,576e" filled="f" stroked="t" strokeweight="0.82pt" strokecolor="#FFFFFF">
              <v:path arrowok="t"/>
            </v:shape>
            <v:shape style="position:absolute;left:598;top:487;width:11047;height:0" coordorigin="598,487" coordsize="11047,0" path="m598,487l11645,487e" filled="f" stroked="t" strokeweight="0.82pt" strokecolor="#000000">
              <v:path arrowok="t"/>
            </v:shape>
            <v:shape style="position:absolute;left:598;top:508;width:11047;height:62" coordorigin="598,508" coordsize="11047,62" path="m598,570l11645,570,11645,508,598,508,598,570xe" filled="t" fillcolor="#000000" stroked="f">
              <v:path arrowok="t"/>
              <v:fill/>
            </v:shape>
            <v:shape style="position:absolute;left:598;top:568;width:11047;height:16" coordorigin="598,568" coordsize="11047,16" path="m598,584l11645,584,11645,568,598,568,598,584xe" filled="t" fillcolor="#FFFFFF" stroked="f">
              <v:path arrowok="t"/>
              <v:fill/>
            </v:shape>
            <v:shape style="position:absolute;left:598;top:590;width:11047;height:0" coordorigin="598,590" coordsize="11047,0" path="m598,590l11645,590e" filled="f" stroked="t" strokeweight="0.82pt" strokecolor="#000000">
              <v:path arrowok="t"/>
            </v:shape>
            <v:shape style="position:absolute;left:11748;top:479;width:14;height:120" coordorigin="11748,479" coordsize="14,120" path="m11748,599l11762,599,11762,479,11748,479,11748,599xe" filled="t" fillcolor="#000000" stroked="f">
              <v:path arrowok="t"/>
              <v:fill/>
            </v:shape>
            <v:shape style="position:absolute;left:11645;top:487;width:118;height:0" coordorigin="11645,487" coordsize="118,0" path="m11645,487l11762,487e" filled="f" stroked="t" strokeweight="0.82pt" strokecolor="#000000">
              <v:path arrowok="t"/>
            </v:shape>
            <v:shape style="position:absolute;left:11734;top:493;width:14;height:105" coordorigin="11734,493" coordsize="14,105" path="m11734,599l11748,599,11748,493,11734,493,11734,599xe" filled="t" fillcolor="#FFFFFF" stroked="f">
              <v:path arrowok="t"/>
              <v:fill/>
            </v:shape>
            <v:shape style="position:absolute;left:11645;top:502;width:103;height:0" coordorigin="11645,502" coordsize="103,0" path="m11645,502l11748,502e" filled="f" stroked="t" strokeweight="0.82pt" strokecolor="#FFFFFF">
              <v:path arrowok="t"/>
            </v:shape>
            <v:shape style="position:absolute;left:11645;top:539;width:89;height:0" coordorigin="11645,539" coordsize="89,0" path="m11645,539l11734,539e" filled="f" stroked="t" strokeweight="3.1pt" strokecolor="#000000">
              <v:path arrowok="t"/>
            </v:shape>
            <v:shape style="position:absolute;left:11659;top:583;width:14;height:0" coordorigin="11659,583" coordsize="14,0" path="m11659,583l11674,583e" filled="f" stroked="t" strokeweight="1.54pt" strokecolor="#FFFFFF">
              <v:path arrowok="t"/>
            </v:shape>
            <v:shape style="position:absolute;left:11645;top:576;width:29;height:0" coordorigin="11645,576" coordsize="29,0" path="m11645,576l11674,576e" filled="f" stroked="t" strokeweight="0.82pt" strokecolor="#FFFFFF">
              <v:path arrowok="t"/>
            </v:shape>
            <v:shape style="position:absolute;left:487;top:598;width:0;height:14647" coordorigin="487,598" coordsize="0,14647" path="m487,598l487,15245e" filled="f" stroked="t" strokeweight="0.82pt" strokecolor="#000000">
              <v:path arrowok="t"/>
            </v:shape>
            <v:shape style="position:absolute;left:539;top:523;width:0;height:14796" coordorigin="539,523" coordsize="0,14796" path="m539,523l539,15319e" filled="f" stroked="t" strokeweight="3.1pt" strokecolor="#000000">
              <v:path arrowok="t"/>
            </v:shape>
            <v:shape style="position:absolute;left:590;top:583;width:0;height:14676" coordorigin="590,583" coordsize="0,14676" path="m590,583l590,15259e" filled="f" stroked="t" strokeweight="0.82pt" strokecolor="#000000">
              <v:path arrowok="t"/>
            </v:shape>
            <v:shape style="position:absolute;left:11755;top:598;width:0;height:14647" coordorigin="11755,598" coordsize="0,14647" path="m11755,598l11755,15245e" filled="f" stroked="t" strokeweight="0.81997pt" strokecolor="#000000">
              <v:path arrowok="t"/>
            </v:shape>
            <v:shape style="position:absolute;left:11704;top:523;width:0;height:14796" coordorigin="11704,523" coordsize="0,14796" path="m11704,523l11704,15319e" filled="f" stroked="t" strokeweight="3.1pt" strokecolor="#000000">
              <v:path arrowok="t"/>
            </v:shape>
            <v:shape style="position:absolute;left:11652;top:583;width:0;height:14676" coordorigin="11652,583" coordsize="0,14676" path="m11652,583l11652,15259e" filled="f" stroked="t" strokeweight="0.82003pt" strokecolor="#000000">
              <v:path arrowok="t"/>
            </v:shape>
            <v:shape style="position:absolute;left:480;top:15244;width:14;height:120" coordorigin="480,15244" coordsize="14,120" path="m480,15363l494,15363,494,15244,480,15244,480,15363xe" filled="t" fillcolor="#000000" stroked="f">
              <v:path arrowok="t"/>
              <v:fill/>
            </v:shape>
            <v:shape style="position:absolute;left:480;top:15355;width:118;height:0" coordorigin="480,15355" coordsize="118,0" path="m480,15355l598,15355e" filled="f" stroked="t" strokeweight="0.81997pt" strokecolor="#000000">
              <v:path arrowok="t"/>
            </v:shape>
            <v:shape style="position:absolute;left:494;top:15244;width:14;height:105" coordorigin="494,15244" coordsize="14,105" path="m494,15349l509,15349,509,15244,494,15244,494,15349xe" filled="t" fillcolor="#FFFFFF" stroked="f">
              <v:path arrowok="t"/>
              <v:fill/>
            </v:shape>
            <v:shape style="position:absolute;left:494;top:15341;width:103;height:0" coordorigin="494,15341" coordsize="103,0" path="m494,15341l598,15341e" filled="f" stroked="t" strokeweight="0.82003pt" strokecolor="#FFFFFF">
              <v:path arrowok="t"/>
            </v:shape>
            <v:shape style="position:absolute;left:509;top:15304;width:89;height:0" coordorigin="509,15304" coordsize="89,0" path="m509,15304l598,15304e" filled="f" stroked="t" strokeweight="3.1pt" strokecolor="#000000">
              <v:path arrowok="t"/>
            </v:shape>
            <v:shape style="position:absolute;left:569;top:15259;width:14;height:0" coordorigin="569,15259" coordsize="14,0" path="m569,15259l583,15259e" filled="f" stroked="t" strokeweight="1.54pt" strokecolor="#FFFFFF">
              <v:path arrowok="t"/>
            </v:shape>
            <v:shape style="position:absolute;left:569;top:15266;width:29;height:0" coordorigin="569,15266" coordsize="29,0" path="m569,15266l598,15266e" filled="f" stroked="t" strokeweight="0.81997pt" strokecolor="#FFFFFF">
              <v:path arrowok="t"/>
            </v:shape>
            <v:shape style="position:absolute;left:598;top:15355;width:11047;height:0" coordorigin="598,15355" coordsize="11047,0" path="m598,15355l11645,15355e" filled="f" stroked="t" strokeweight="0.81997pt" strokecolor="#000000">
              <v:path arrowok="t"/>
            </v:shape>
            <v:shape style="position:absolute;left:598;top:15273;width:11047;height:62" coordorigin="598,15273" coordsize="11047,62" path="m598,15335l11645,15335,11645,15273,598,15273,598,15335xe" filled="t" fillcolor="#000000" stroked="f">
              <v:path arrowok="t"/>
              <v:fill/>
            </v:shape>
            <v:shape style="position:absolute;left:598;top:15258;width:11047;height:16" coordorigin="598,15258" coordsize="11047,16" path="m598,15275l11645,15275,11645,15258,598,15258,598,15275xe" filled="t" fillcolor="#FFFFFF" stroked="f">
              <v:path arrowok="t"/>
              <v:fill/>
            </v:shape>
            <v:shape style="position:absolute;left:598;top:15252;width:11047;height:0" coordorigin="598,15252" coordsize="11047,0" path="m598,15252l11645,15252e" filled="f" stroked="t" strokeweight="0.82003pt" strokecolor="#000000">
              <v:path arrowok="t"/>
            </v:shape>
            <v:shape style="position:absolute;left:11748;top:15244;width:14;height:120" coordorigin="11748,15244" coordsize="14,120" path="m11748,15363l11762,15363,11762,15244,11748,15244,11748,15363xe" filled="t" fillcolor="#000000" stroked="f">
              <v:path arrowok="t"/>
              <v:fill/>
            </v:shape>
            <v:shape style="position:absolute;left:11645;top:15355;width:118;height:0" coordorigin="11645,15355" coordsize="118,0" path="m11645,15355l11762,15355e" filled="f" stroked="t" strokeweight="0.81997pt" strokecolor="#000000">
              <v:path arrowok="t"/>
            </v:shape>
            <v:shape style="position:absolute;left:11734;top:15244;width:14;height:105" coordorigin="11734,15244" coordsize="14,105" path="m11734,15349l11748,15349,11748,15244,11734,15244,11734,15349xe" filled="t" fillcolor="#FFFFFF" stroked="f">
              <v:path arrowok="t"/>
              <v:fill/>
            </v:shape>
            <v:shape style="position:absolute;left:11645;top:15333;width:103;height:16" coordorigin="11645,15333" coordsize="103,16" path="m11645,15349l11748,15349,11748,15333,11645,15333,11645,15349xe" filled="t" fillcolor="#FFFFFF" stroked="f">
              <v:path arrowok="t"/>
              <v:fill/>
            </v:shape>
            <v:shape style="position:absolute;left:11645;top:15273;width:89;height:62" coordorigin="11645,15273" coordsize="89,62" path="m11645,15335l11734,15335,11734,15273,11645,15273,11645,15335xe" filled="t" fillcolor="#000000" stroked="f">
              <v:path arrowok="t"/>
              <v:fill/>
            </v:shape>
            <v:shape style="position:absolute;left:11659;top:15259;width:14;height:0" coordorigin="11659,15259" coordsize="14,0" path="m11659,15259l11674,15259e" filled="f" stroked="t" strokeweight="1.54pt" strokecolor="#FFFFFF">
              <v:path arrowok="t"/>
            </v:shape>
            <v:shape style="position:absolute;left:11645;top:15266;width:29;height:0" coordorigin="11645,15266" coordsize="29,0" path="m11645,15266l11674,15266e" filled="f" stroked="t" strokeweight="0.81997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40"/>
          <w:szCs w:val="40"/>
        </w:rPr>
        <w:t>GYM Management System</w:t>
      </w:r>
      <w:r>
        <w:rPr>
          <w:rFonts w:cs="Times New Roman" w:hAnsi="Times New Roman" w:eastAsia="Times New Roman" w:ascii="Times New Roman"/>
          <w:sz w:val="40"/>
          <w:szCs w:val="4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Project Scope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 w:right="66" w:firstLine="780"/>
      </w:pPr>
      <w:r>
        <w:rPr>
          <w:rFonts w:cs="Times New Roman" w:hAnsi="Times New Roman" w:eastAsia="Times New Roman" w:ascii="Times New Roman"/>
          <w:sz w:val="22"/>
          <w:szCs w:val="22"/>
        </w:rPr>
        <w:t>The project aims to develop a GYM Management System that will handle all the necessary and</w:t>
      </w:r>
      <w:r>
        <w:rPr>
          <w:rFonts w:cs="Times New Roman" w:hAnsi="Times New Roman" w:eastAsia="Times New Roman" w:ascii="Times New Roman"/>
          <w:sz w:val="22"/>
          <w:szCs w:val="22"/>
        </w:rPr>
        <w:t> minute details easily and provide the proper database security accordingly to the user. The main purpose</w:t>
      </w:r>
      <w:r>
        <w:rPr>
          <w:rFonts w:cs="Times New Roman" w:hAnsi="Times New Roman" w:eastAsia="Times New Roman" w:ascii="Times New Roman"/>
          <w:sz w:val="22"/>
          <w:szCs w:val="22"/>
        </w:rPr>
        <w:t> of the system is to automate the GYM center so that it can make the trainers and trainees data and</w:t>
      </w:r>
      <w:r>
        <w:rPr>
          <w:rFonts w:cs="Times New Roman" w:hAnsi="Times New Roman" w:eastAsia="Times New Roman" w:ascii="Times New Roman"/>
          <w:sz w:val="22"/>
          <w:szCs w:val="22"/>
        </w:rPr>
        <w:t> schedule easily accessible and also making it easy to keep records in a secure database. The database will</w:t>
      </w:r>
      <w:r>
        <w:rPr>
          <w:rFonts w:cs="Times New Roman" w:hAnsi="Times New Roman" w:eastAsia="Times New Roman" w:ascii="Times New Roman"/>
          <w:sz w:val="22"/>
          <w:szCs w:val="22"/>
        </w:rPr>
        <w:t> hold the information about trainers, trainees, registrations, schedules and all the transactions that occur in</w:t>
      </w:r>
      <w:r>
        <w:rPr>
          <w:rFonts w:cs="Times New Roman" w:hAnsi="Times New Roman" w:eastAsia="Times New Roman" w:ascii="Times New Roman"/>
          <w:sz w:val="22"/>
          <w:szCs w:val="22"/>
        </w:rPr>
        <w:t> GYM and lock-up with the graphical user interface. It also provides the facility of search and advanced</w:t>
      </w:r>
      <w:r>
        <w:rPr>
          <w:rFonts w:cs="Times New Roman" w:hAnsi="Times New Roman" w:eastAsia="Times New Roman" w:ascii="Times New Roman"/>
          <w:sz w:val="22"/>
          <w:szCs w:val="22"/>
        </w:rPr>
        <w:t> search for searching the records efficiently and immediately. This system provides an ease for the gym</w:t>
      </w:r>
      <w:r>
        <w:rPr>
          <w:rFonts w:cs="Times New Roman" w:hAnsi="Times New Roman" w:eastAsia="Times New Roman" w:ascii="Times New Roman"/>
          <w:sz w:val="22"/>
          <w:szCs w:val="22"/>
        </w:rPr>
        <w:t> owner to manage the gym center without any hustle.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Objectives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60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The main objective of the project is to design and develop a user friendly system.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460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To automate the existing system.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460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Reducing the time to enter the trainer and trainee data.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460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Making the trainers and trainee data easily accessible.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460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Speeding up operations.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460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Making data retrieval easy and reduce the time wasted when manually searching for the data.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460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To develop an accurate and flexible system, that will eliminate data redundancy.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460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To provide the visually appealing graphical user interface.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Functional Requirements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1.    The trainee would signup first and then login to make a reservation in GYM.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2.    The trainee will make reservation for what type of membership to get and for how many months.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0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3.    Trainee also has the facility to cancel reservation to release the occupied seat.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4.    The trainee should have the facility to select trainer own self.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5.    Trainees can see their progress of how many sessions they have attended so far.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6.    System would display the GYM weekly schedule to trainee provided by trainer.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7.    Trainees can give feedback about the GYM facilities and equipment.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0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8.    System would display number of trainees with each trainer while searching.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8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9.    System would display the trainers name and timeslots upon search by name.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10.  System would display the reservations made in a day.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11.  System would display the canceled reservations in a day.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12.  System would display the transactions made in a month.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0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13.  Notifications for the trainee for when their next payment is due.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14.  Admin would manage (add, edit, delete) trainers.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</w:pPr>
      <w:r>
        <w:rPr>
          <w:rFonts w:cs="Times New Roman" w:hAnsi="Times New Roman" w:eastAsia="Times New Roman" w:ascii="Times New Roman"/>
          <w:sz w:val="22"/>
          <w:szCs w:val="22"/>
        </w:rPr>
        <w:t>15.  Admin would manage (add, edit, delete) trainees.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460"/>
        <w:sectPr>
          <w:pgSz w:w="12240" w:h="15840"/>
          <w:pgMar w:top="1380" w:bottom="280" w:left="1340" w:right="1420"/>
        </w:sectPr>
      </w:pPr>
      <w:r>
        <w:rPr>
          <w:rFonts w:cs="Times New Roman" w:hAnsi="Times New Roman" w:eastAsia="Times New Roman" w:ascii="Times New Roman"/>
          <w:sz w:val="22"/>
          <w:szCs w:val="22"/>
        </w:rPr>
        <w:t>16.  Admin would manage (add, edit, delete) trainers timeslots.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8" w:lineRule="exact" w:line="300"/>
        <w:ind w:left="100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User Stories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  <w:sectPr>
          <w:pgSz w:w="12240" w:h="15840"/>
          <w:pgMar w:top="1380" w:bottom="280" w:left="1340" w:right="146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66" w:right="-41" w:firstLine="22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story No.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2240" w:h="15840"/>
          <w:pgMar w:top="1340" w:bottom="280" w:left="1340" w:right="1460"/>
          <w:cols w:num="2" w:equalWidth="off">
            <w:col w:w="1198" w:space="1096"/>
            <w:col w:w="714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z w:val="24"/>
          <w:szCs w:val="24"/>
        </w:rPr>
        <w:t>User Story Title                                  User Story Description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20" w:lineRule="exact" w:line="220"/>
        <w:sectPr>
          <w:type w:val="continuous"/>
          <w:pgSz w:w="12240" w:h="15840"/>
          <w:pgMar w:top="1340" w:bottom="280" w:left="1340" w:right="1460"/>
        </w:sectPr>
      </w:pPr>
      <w:r>
        <w:rPr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50" w:right="-53"/>
      </w:pPr>
      <w:r>
        <w:rPr>
          <w:rFonts w:cs="Times New Roman" w:hAnsi="Times New Roman" w:eastAsia="Times New Roman" w:ascii="Times New Roman"/>
          <w:sz w:val="22"/>
          <w:szCs w:val="22"/>
        </w:rPr>
        <w:t>1.                       Doing Sign Up/Sign In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3"/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As a trainee, I want to have an account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360" w:right="82"/>
      </w:pPr>
      <w:r>
        <w:rPr>
          <w:rFonts w:cs="Times New Roman" w:hAnsi="Times New Roman" w:eastAsia="Times New Roman" w:ascii="Times New Roman"/>
          <w:sz w:val="22"/>
          <w:szCs w:val="22"/>
        </w:rPr>
        <w:t>so that I can make my GYM reservations</w:t>
      </w:r>
      <w:r>
        <w:rPr>
          <w:rFonts w:cs="Times New Roman" w:hAnsi="Times New Roman" w:eastAsia="Times New Roman" w:ascii="Times New Roman"/>
          <w:sz w:val="22"/>
          <w:szCs w:val="22"/>
        </w:rPr>
        <w:t> and follow my schedule and I know I am</w:t>
      </w:r>
      <w:r>
        <w:rPr>
          <w:rFonts w:cs="Times New Roman" w:hAnsi="Times New Roman" w:eastAsia="Times New Roman" w:ascii="Times New Roman"/>
          <w:sz w:val="22"/>
          <w:szCs w:val="22"/>
        </w:rPr>
        <w:t> done when I will make my reservation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360" w:right="1581"/>
        <w:sectPr>
          <w:type w:val="continuous"/>
          <w:pgSz w:w="12240" w:h="15840"/>
          <w:pgMar w:top="1340" w:bottom="280" w:left="1340" w:right="1460"/>
          <w:cols w:num="2" w:equalWidth="off">
            <w:col w:w="4131" w:space="1207"/>
            <w:col w:w="4102"/>
          </w:cols>
        </w:sectPr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for best suited schedule.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  <w:sectPr>
          <w:type w:val="continuous"/>
          <w:pgSz w:w="12240" w:h="15840"/>
          <w:pgMar w:top="1340" w:bottom="280" w:left="1340" w:right="1460"/>
        </w:sectPr>
      </w:pPr>
      <w:r>
        <w:rPr>
          <w:sz w:val="28"/>
          <w:szCs w:val="2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50" w:right="-53"/>
      </w:pPr>
      <w:r>
        <w:rPr>
          <w:rFonts w:cs="Times New Roman" w:hAnsi="Times New Roman" w:eastAsia="Times New Roman" w:ascii="Times New Roman"/>
          <w:sz w:val="22"/>
          <w:szCs w:val="22"/>
        </w:rPr>
        <w:t>2.                           Make Reservation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187" w:hanging="360"/>
        <w:sectPr>
          <w:type w:val="continuous"/>
          <w:pgSz w:w="12240" w:h="15840"/>
          <w:pgMar w:top="1340" w:bottom="280" w:left="1340" w:right="1460"/>
          <w:cols w:num="2" w:equalWidth="off">
            <w:col w:w="3921" w:space="1417"/>
            <w:col w:w="4102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 trainee, I want to make a</w:t>
      </w:r>
      <w:r>
        <w:rPr>
          <w:rFonts w:cs="Times New Roman" w:hAnsi="Times New Roman" w:eastAsia="Times New Roman" w:ascii="Times New Roman"/>
          <w:sz w:val="22"/>
          <w:szCs w:val="22"/>
        </w:rPr>
        <w:t> reservation for a particular membership</w:t>
      </w:r>
      <w:r>
        <w:rPr>
          <w:rFonts w:cs="Times New Roman" w:hAnsi="Times New Roman" w:eastAsia="Times New Roman" w:ascii="Times New Roman"/>
          <w:sz w:val="22"/>
          <w:szCs w:val="22"/>
        </w:rPr>
        <w:t> so that I can attend GYM sessions and I</w:t>
      </w:r>
      <w:r>
        <w:rPr>
          <w:rFonts w:cs="Times New Roman" w:hAnsi="Times New Roman" w:eastAsia="Times New Roman" w:ascii="Times New Roman"/>
          <w:sz w:val="22"/>
          <w:szCs w:val="22"/>
        </w:rPr>
        <w:t> know I am done when I will make the</w:t>
      </w:r>
      <w:r>
        <w:rPr>
          <w:rFonts w:cs="Times New Roman" w:hAnsi="Times New Roman" w:eastAsia="Times New Roman" w:ascii="Times New Roman"/>
          <w:sz w:val="22"/>
          <w:szCs w:val="22"/>
        </w:rPr>
        <w:t> reservation for my desired membership.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type w:val="continuous"/>
          <w:pgSz w:w="12240" w:h="15840"/>
          <w:pgMar w:top="1340" w:bottom="280" w:left="1340" w:right="1460"/>
        </w:sectPr>
      </w:pPr>
      <w:r>
        <w:rPr>
          <w:sz w:val="28"/>
          <w:szCs w:val="2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50" w:right="-53"/>
      </w:pPr>
      <w:r>
        <w:rPr>
          <w:rFonts w:cs="Times New Roman" w:hAnsi="Times New Roman" w:eastAsia="Times New Roman" w:ascii="Times New Roman"/>
          <w:sz w:val="22"/>
          <w:szCs w:val="22"/>
        </w:rPr>
        <w:t>3.                          Cancel Reservation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87" w:hanging="360"/>
        <w:sectPr>
          <w:type w:val="continuous"/>
          <w:pgSz w:w="12240" w:h="15840"/>
          <w:pgMar w:top="1340" w:bottom="280" w:left="1340" w:right="1460"/>
          <w:cols w:num="2" w:equalWidth="off">
            <w:col w:w="3973" w:space="1365"/>
            <w:col w:w="4102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 trainee, I want to cancel my</w:t>
      </w:r>
      <w:r>
        <w:rPr>
          <w:rFonts w:cs="Times New Roman" w:hAnsi="Times New Roman" w:eastAsia="Times New Roman" w:ascii="Times New Roman"/>
          <w:sz w:val="22"/>
          <w:szCs w:val="22"/>
        </w:rPr>
        <w:t> reservation as I have reached my target</w:t>
      </w:r>
      <w:r>
        <w:rPr>
          <w:rFonts w:cs="Times New Roman" w:hAnsi="Times New Roman" w:eastAsia="Times New Roman" w:ascii="Times New Roman"/>
          <w:sz w:val="22"/>
          <w:szCs w:val="22"/>
        </w:rPr>
        <w:t> sessions I required and I know I am done</w:t>
      </w:r>
      <w:r>
        <w:rPr>
          <w:rFonts w:cs="Times New Roman" w:hAnsi="Times New Roman" w:eastAsia="Times New Roman" w:ascii="Times New Roman"/>
          <w:sz w:val="22"/>
          <w:szCs w:val="22"/>
        </w:rPr>
        <w:t> when I will cancel my reservation for</w:t>
      </w:r>
      <w:r>
        <w:rPr>
          <w:rFonts w:cs="Times New Roman" w:hAnsi="Times New Roman" w:eastAsia="Times New Roman" w:ascii="Times New Roman"/>
          <w:sz w:val="22"/>
          <w:szCs w:val="22"/>
        </w:rPr>
        <w:t> further GYM sessions and empty the slot</w:t>
      </w:r>
      <w:r>
        <w:rPr>
          <w:rFonts w:cs="Times New Roman" w:hAnsi="Times New Roman" w:eastAsia="Times New Roman" w:ascii="Times New Roman"/>
          <w:sz w:val="22"/>
          <w:szCs w:val="22"/>
        </w:rPr>
        <w:t> for others.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  <w:sectPr>
          <w:type w:val="continuous"/>
          <w:pgSz w:w="12240" w:h="15840"/>
          <w:pgMar w:top="1340" w:bottom="280" w:left="1340" w:right="1460"/>
        </w:sectPr>
      </w:pPr>
      <w:r>
        <w:rPr>
          <w:sz w:val="28"/>
          <w:szCs w:val="28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50" w:right="-53"/>
      </w:pPr>
      <w:r>
        <w:rPr>
          <w:rFonts w:cs="Times New Roman" w:hAnsi="Times New Roman" w:eastAsia="Times New Roman" w:ascii="Times New Roman"/>
          <w:sz w:val="22"/>
          <w:szCs w:val="22"/>
        </w:rPr>
        <w:t>4.                             Booking Trainer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154" w:hanging="360"/>
        <w:sectPr>
          <w:type w:val="continuous"/>
          <w:pgSz w:w="12240" w:h="15840"/>
          <w:pgMar w:top="1340" w:bottom="280" w:left="1340" w:right="1460"/>
          <w:cols w:num="2" w:equalWidth="off">
            <w:col w:w="3846" w:space="1492"/>
            <w:col w:w="4102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 trainee, I want to book my trainer</w:t>
      </w:r>
      <w:r>
        <w:rPr>
          <w:rFonts w:cs="Times New Roman" w:hAnsi="Times New Roman" w:eastAsia="Times New Roman" w:ascii="Times New Roman"/>
          <w:sz w:val="22"/>
          <w:szCs w:val="22"/>
        </w:rPr>
        <w:t> my for the GYM sessions and I know I</w:t>
      </w:r>
      <w:r>
        <w:rPr>
          <w:rFonts w:cs="Times New Roman" w:hAnsi="Times New Roman" w:eastAsia="Times New Roman" w:ascii="Times New Roman"/>
          <w:sz w:val="22"/>
          <w:szCs w:val="22"/>
        </w:rPr>
        <w:t> am done when I have booked my trainer</w:t>
      </w:r>
      <w:r>
        <w:rPr>
          <w:rFonts w:cs="Times New Roman" w:hAnsi="Times New Roman" w:eastAsia="Times New Roman" w:ascii="Times New Roman"/>
          <w:sz w:val="22"/>
          <w:szCs w:val="22"/>
        </w:rPr>
        <w:t> according to my requirements.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type w:val="continuous"/>
          <w:pgSz w:w="12240" w:h="15840"/>
          <w:pgMar w:top="1340" w:bottom="280" w:left="1340" w:right="1460"/>
        </w:sectPr>
      </w:pPr>
      <w:r>
        <w:rPr>
          <w:sz w:val="28"/>
          <w:szCs w:val="2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50" w:right="-53"/>
      </w:pPr>
      <w:r>
        <w:rPr>
          <w:rFonts w:cs="Times New Roman" w:hAnsi="Times New Roman" w:eastAsia="Times New Roman" w:ascii="Times New Roman"/>
          <w:sz w:val="22"/>
          <w:szCs w:val="22"/>
        </w:rPr>
        <w:t>5.                      View Attended Sessions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159" w:hanging="360"/>
        <w:sectPr>
          <w:type w:val="continuous"/>
          <w:pgSz w:w="12240" w:h="15840"/>
          <w:pgMar w:top="1340" w:bottom="280" w:left="1340" w:right="1460"/>
          <w:cols w:num="2" w:equalWidth="off">
            <w:col w:w="4193" w:space="1145"/>
            <w:col w:w="4102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 trainee, I want to know the number</w:t>
      </w:r>
      <w:r>
        <w:rPr>
          <w:rFonts w:cs="Times New Roman" w:hAnsi="Times New Roman" w:eastAsia="Times New Roman" w:ascii="Times New Roman"/>
          <w:sz w:val="22"/>
          <w:szCs w:val="22"/>
        </w:rPr>
        <w:t> of sessions I have attended so far so that</w:t>
      </w:r>
      <w:r>
        <w:rPr>
          <w:rFonts w:cs="Times New Roman" w:hAnsi="Times New Roman" w:eastAsia="Times New Roman" w:ascii="Times New Roman"/>
          <w:sz w:val="22"/>
          <w:szCs w:val="22"/>
        </w:rPr>
        <w:t> I may know how many sessions left and</w:t>
      </w:r>
      <w:r>
        <w:rPr>
          <w:rFonts w:cs="Times New Roman" w:hAnsi="Times New Roman" w:eastAsia="Times New Roman" w:ascii="Times New Roman"/>
          <w:sz w:val="22"/>
          <w:szCs w:val="22"/>
        </w:rPr>
        <w:t> I know I am done when I will look into</w:t>
      </w:r>
      <w:r>
        <w:rPr>
          <w:rFonts w:cs="Times New Roman" w:hAnsi="Times New Roman" w:eastAsia="Times New Roman" w:ascii="Times New Roman"/>
          <w:sz w:val="22"/>
          <w:szCs w:val="22"/>
        </w:rPr>
        <w:t> my sessions done list.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  <w:sectPr>
          <w:type w:val="continuous"/>
          <w:pgSz w:w="12240" w:h="15840"/>
          <w:pgMar w:top="1340" w:bottom="280" w:left="1340" w:right="1460"/>
        </w:sectPr>
      </w:pPr>
      <w:r>
        <w:rPr>
          <w:sz w:val="28"/>
          <w:szCs w:val="2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pict>
          <v:group style="position:absolute;margin-left:23.59pt;margin-top:23.59pt;width:564.94pt;height:744.94pt;mso-position-horizontal-relative:page;mso-position-vertical-relative:page;z-index:-710" coordorigin="472,472" coordsize="11299,14899">
            <v:shape style="position:absolute;left:487;top:480;width:0;height:118" coordorigin="487,480" coordsize="0,118" path="m487,480l487,598e" filled="f" stroked="t" strokeweight="0.82pt" strokecolor="#000000">
              <v:path arrowok="t"/>
            </v:shape>
            <v:shape style="position:absolute;left:480;top:487;width:118;height:0" coordorigin="480,487" coordsize="118,0" path="m480,487l598,487e" filled="f" stroked="t" strokeweight="0.82pt" strokecolor="#000000">
              <v:path arrowok="t"/>
            </v:shape>
            <v:shape style="position:absolute;left:539;top:509;width:0;height:89" coordorigin="539,509" coordsize="0,89" path="m539,509l539,598e" filled="f" stroked="t" strokeweight="3.1pt" strokecolor="#000000">
              <v:path arrowok="t"/>
            </v:shape>
            <v:shape style="position:absolute;left:509;top:539;width:89;height:0" coordorigin="509,539" coordsize="89,0" path="m509,539l598,539e" filled="f" stroked="t" strokeweight="3.1pt" strokecolor="#000000">
              <v:path arrowok="t"/>
            </v:shape>
            <v:shape style="position:absolute;left:598;top:487;width:11047;height:0" coordorigin="598,487" coordsize="11047,0" path="m598,487l11645,487e" filled="f" stroked="t" strokeweight="0.82pt" strokecolor="#000000">
              <v:path arrowok="t"/>
            </v:shape>
            <v:shape style="position:absolute;left:598;top:539;width:11047;height:0" coordorigin="598,539" coordsize="11047,0" path="m598,539l11645,539e" filled="f" stroked="t" strokeweight="3.1pt" strokecolor="#000000">
              <v:path arrowok="t"/>
            </v:shape>
            <v:shape style="position:absolute;left:598;top:590;width:11047;height:0" coordorigin="598,590" coordsize="11047,0" path="m598,590l11645,590e" filled="f" stroked="t" strokeweight="0.82pt" strokecolor="#000000">
              <v:path arrowok="t"/>
            </v:shape>
            <v:shape style="position:absolute;left:11755;top:480;width:0;height:118" coordorigin="11755,480" coordsize="0,118" path="m11755,480l11755,598e" filled="f" stroked="t" strokeweight="0.81997pt" strokecolor="#000000">
              <v:path arrowok="t"/>
            </v:shape>
            <v:shape style="position:absolute;left:11645;top:487;width:118;height:0" coordorigin="11645,487" coordsize="118,0" path="m11645,487l11762,487e" filled="f" stroked="t" strokeweight="0.82pt" strokecolor="#000000">
              <v:path arrowok="t"/>
            </v:shape>
            <v:shape style="position:absolute;left:11704;top:509;width:0;height:89" coordorigin="11704,509" coordsize="0,89" path="m11704,509l11704,598e" filled="f" stroked="t" strokeweight="3.1pt" strokecolor="#000000">
              <v:path arrowok="t"/>
            </v:shape>
            <v:shape style="position:absolute;left:11645;top:539;width:89;height:0" coordorigin="11645,539" coordsize="89,0" path="m11645,539l11734,539e" filled="f" stroked="t" strokeweight="3.1pt" strokecolor="#000000">
              <v:path arrowok="t"/>
            </v:shape>
            <v:shape style="position:absolute;left:487;top:598;width:0;height:14647" coordorigin="487,598" coordsize="0,14647" path="m487,598l487,15245e" filled="f" stroked="t" strokeweight="0.82pt" strokecolor="#000000">
              <v:path arrowok="t"/>
            </v:shape>
            <v:shape style="position:absolute;left:539;top:598;width:0;height:14647" coordorigin="539,598" coordsize="0,14647" path="m539,598l539,15245e" filled="f" stroked="t" strokeweight="3.1pt" strokecolor="#000000">
              <v:path arrowok="t"/>
            </v:shape>
            <v:shape style="position:absolute;left:590;top:583;width:0;height:14676" coordorigin="590,583" coordsize="0,14676" path="m590,583l590,15259e" filled="f" stroked="t" strokeweight="0.82pt" strokecolor="#000000">
              <v:path arrowok="t"/>
            </v:shape>
            <v:shape style="position:absolute;left:11755;top:598;width:0;height:14647" coordorigin="11755,598" coordsize="0,14647" path="m11755,598l11755,15245e" filled="f" stroked="t" strokeweight="0.81997pt" strokecolor="#000000">
              <v:path arrowok="t"/>
            </v:shape>
            <v:shape style="position:absolute;left:11704;top:598;width:0;height:14647" coordorigin="11704,598" coordsize="0,14647" path="m11704,598l11704,15245e" filled="f" stroked="t" strokeweight="3.1pt" strokecolor="#000000">
              <v:path arrowok="t"/>
            </v:shape>
            <v:shape style="position:absolute;left:11652;top:583;width:0;height:14676" coordorigin="11652,583" coordsize="0,14676" path="m11652,583l11652,15259e" filled="f" stroked="t" strokeweight="0.82003pt" strokecolor="#000000">
              <v:path arrowok="t"/>
            </v:shape>
            <v:shape style="position:absolute;left:487;top:15245;width:0;height:118" coordorigin="487,15245" coordsize="0,118" path="m487,15245l487,15362e" filled="f" stroked="t" strokeweight="0.82pt" strokecolor="#000000">
              <v:path arrowok="t"/>
            </v:shape>
            <v:shape style="position:absolute;left:480;top:15355;width:118;height:0" coordorigin="480,15355" coordsize="118,0" path="m480,15355l598,15355e" filled="f" stroked="t" strokeweight="0.81997pt" strokecolor="#000000">
              <v:path arrowok="t"/>
            </v:shape>
            <v:shape style="position:absolute;left:539;top:15245;width:0;height:89" coordorigin="539,15245" coordsize="0,89" path="m539,15245l539,15334e" filled="f" stroked="t" strokeweight="3.1pt" strokecolor="#000000">
              <v:path arrowok="t"/>
            </v:shape>
            <v:shape style="position:absolute;left:509;top:15304;width:89;height:0" coordorigin="509,15304" coordsize="89,0" path="m509,15304l598,15304e" filled="f" stroked="t" strokeweight="3.1pt" strokecolor="#000000">
              <v:path arrowok="t"/>
            </v:shape>
            <v:shape style="position:absolute;left:598;top:15355;width:11047;height:0" coordorigin="598,15355" coordsize="11047,0" path="m598,15355l11645,15355e" filled="f" stroked="t" strokeweight="0.81997pt" strokecolor="#000000">
              <v:path arrowok="t"/>
            </v:shape>
            <v:shape style="position:absolute;left:598;top:15304;width:11047;height:0" coordorigin="598,15304" coordsize="11047,0" path="m598,15304l11645,15304e" filled="f" stroked="t" strokeweight="3.1pt" strokecolor="#000000">
              <v:path arrowok="t"/>
            </v:shape>
            <v:shape style="position:absolute;left:598;top:15252;width:11047;height:0" coordorigin="598,15252" coordsize="11047,0" path="m598,15252l11645,15252e" filled="f" stroked="t" strokeweight="0.82003pt" strokecolor="#000000">
              <v:path arrowok="t"/>
            </v:shape>
            <v:shape style="position:absolute;left:11755;top:15245;width:0;height:118" coordorigin="11755,15245" coordsize="0,118" path="m11755,15245l11755,15362e" filled="f" stroked="t" strokeweight="0.81997pt" strokecolor="#000000">
              <v:path arrowok="t"/>
            </v:shape>
            <v:shape style="position:absolute;left:11645;top:15355;width:118;height:0" coordorigin="11645,15355" coordsize="118,0" path="m11645,15355l11762,15355e" filled="f" stroked="t" strokeweight="0.81997pt" strokecolor="#000000">
              <v:path arrowok="t"/>
            </v:shape>
            <v:shape style="position:absolute;left:11704;top:15245;width:0;height:89" coordorigin="11704,15245" coordsize="0,89" path="m11704,15245l11704,15334e" filled="f" stroked="t" strokeweight="3.1pt" strokecolor="#000000">
              <v:path arrowok="t"/>
            </v:shape>
            <v:shape style="position:absolute;left:11645;top:15304;width:89;height:0" coordorigin="11645,15304" coordsize="89,0" path="m11645,15304l11734,15304e" filled="f" stroked="t" strokeweight="3.1pt" strokecolor="#000000">
              <v:path arrowok="t"/>
            </v:shape>
            <w10:wrap type="none"/>
          </v:group>
        </w:pict>
      </w:r>
      <w:r>
        <w:pict>
          <v:group style="position:absolute;margin-left:71.974pt;margin-top:111.93pt;width:468.176pt;height:606.656pt;mso-position-horizontal-relative:page;mso-position-vertical-relative:page;z-index:-711" coordorigin="1439,2239" coordsize="9364,12133">
            <v:shape style="position:absolute;left:1450;top:2249;width:1246;height:0" coordorigin="1450,2249" coordsize="1246,0" path="m1450,2249l2696,2249e" filled="f" stroked="t" strokeweight="0.58pt" strokecolor="#000000">
              <v:path arrowok="t"/>
            </v:shape>
            <v:shape style="position:absolute;left:2705;top:2249;width:3502;height:0" coordorigin="2705,2249" coordsize="3502,0" path="m2705,2249l6207,2249e" filled="f" stroked="t" strokeweight="0.58pt" strokecolor="#000000">
              <v:path arrowok="t"/>
            </v:shape>
            <v:shape style="position:absolute;left:6217;top:2249;width:4575;height:0" coordorigin="6217,2249" coordsize="4575,0" path="m6217,2249l10792,2249e" filled="f" stroked="t" strokeweight="0.58pt" strokecolor="#000000">
              <v:path arrowok="t"/>
            </v:shape>
            <v:shape style="position:absolute;left:1450;top:2811;width:1246;height:0" coordorigin="1450,2811" coordsize="1246,0" path="m1450,2811l2696,2811e" filled="f" stroked="t" strokeweight="0.58pt" strokecolor="#000000">
              <v:path arrowok="t"/>
            </v:shape>
            <v:shape style="position:absolute;left:2705;top:2811;width:3502;height:0" coordorigin="2705,2811" coordsize="3502,0" path="m2705,2811l6207,2811e" filled="f" stroked="t" strokeweight="0.58pt" strokecolor="#000000">
              <v:path arrowok="t"/>
            </v:shape>
            <v:shape style="position:absolute;left:6217;top:2811;width:4575;height:0" coordorigin="6217,2811" coordsize="4575,0" path="m6217,2811l10792,2811e" filled="f" stroked="t" strokeweight="0.58pt" strokecolor="#000000">
              <v:path arrowok="t"/>
            </v:shape>
            <v:shape style="position:absolute;left:1450;top:4608;width:1246;height:0" coordorigin="1450,4608" coordsize="1246,0" path="m1450,4608l2696,4608e" filled="f" stroked="t" strokeweight="0.58pt" strokecolor="#000000">
              <v:path arrowok="t"/>
            </v:shape>
            <v:shape style="position:absolute;left:2705;top:4608;width:3502;height:0" coordorigin="2705,4608" coordsize="3502,0" path="m2705,4608l6207,4608e" filled="f" stroked="t" strokeweight="0.58pt" strokecolor="#000000">
              <v:path arrowok="t"/>
            </v:shape>
            <v:shape style="position:absolute;left:6217;top:4608;width:4575;height:0" coordorigin="6217,4608" coordsize="4575,0" path="m6217,4608l10792,4608e" filled="f" stroked="t" strokeweight="0.58pt" strokecolor="#000000">
              <v:path arrowok="t"/>
            </v:shape>
            <v:shape style="position:absolute;left:1450;top:6404;width:1246;height:0" coordorigin="1450,6404" coordsize="1246,0" path="m1450,6404l2696,6404e" filled="f" stroked="t" strokeweight="0.57998pt" strokecolor="#000000">
              <v:path arrowok="t"/>
            </v:shape>
            <v:shape style="position:absolute;left:2705;top:6404;width:3502;height:0" coordorigin="2705,6404" coordsize="3502,0" path="m2705,6404l6207,6404e" filled="f" stroked="t" strokeweight="0.57998pt" strokecolor="#000000">
              <v:path arrowok="t"/>
            </v:shape>
            <v:shape style="position:absolute;left:6217;top:6404;width:4575;height:0" coordorigin="6217,6404" coordsize="4575,0" path="m6217,6404l10792,6404e" filled="f" stroked="t" strokeweight="0.57998pt" strokecolor="#000000">
              <v:path arrowok="t"/>
            </v:shape>
            <v:shape style="position:absolute;left:1450;top:8454;width:1246;height:0" coordorigin="1450,8454" coordsize="1246,0" path="m1450,8454l2696,8454e" filled="f" stroked="t" strokeweight="0.57998pt" strokecolor="#000000">
              <v:path arrowok="t"/>
            </v:shape>
            <v:shape style="position:absolute;left:2705;top:8454;width:3502;height:0" coordorigin="2705,8454" coordsize="3502,0" path="m2705,8454l6207,8454e" filled="f" stroked="t" strokeweight="0.57998pt" strokecolor="#000000">
              <v:path arrowok="t"/>
            </v:shape>
            <v:shape style="position:absolute;left:6217;top:8454;width:4575;height:0" coordorigin="6217,8454" coordsize="4575,0" path="m6217,8454l10792,8454e" filled="f" stroked="t" strokeweight="0.57998pt" strokecolor="#000000">
              <v:path arrowok="t"/>
            </v:shape>
            <v:shape style="position:absolute;left:1450;top:10000;width:1246;height:0" coordorigin="1450,10000" coordsize="1246,0" path="m1450,10000l2696,10000e" filled="f" stroked="t" strokeweight="0.57998pt" strokecolor="#000000">
              <v:path arrowok="t"/>
            </v:shape>
            <v:shape style="position:absolute;left:2705;top:10000;width:3502;height:0" coordorigin="2705,10000" coordsize="3502,0" path="m2705,10000l6207,10000e" filled="f" stroked="t" strokeweight="0.57998pt" strokecolor="#000000">
              <v:path arrowok="t"/>
            </v:shape>
            <v:shape style="position:absolute;left:6217;top:10000;width:4575;height:0" coordorigin="6217,10000" coordsize="4575,0" path="m6217,10000l10792,10000e" filled="f" stroked="t" strokeweight="0.57998pt" strokecolor="#000000">
              <v:path arrowok="t"/>
            </v:shape>
            <v:shape style="position:absolute;left:1450;top:11796;width:1246;height:0" coordorigin="1450,11796" coordsize="1246,0" path="m1450,11796l2696,11796e" filled="f" stroked="t" strokeweight="0.57998pt" strokecolor="#000000">
              <v:path arrowok="t"/>
            </v:shape>
            <v:shape style="position:absolute;left:2705;top:11796;width:3502;height:0" coordorigin="2705,11796" coordsize="3502,0" path="m2705,11796l6207,11796e" filled="f" stroked="t" strokeweight="0.57998pt" strokecolor="#000000">
              <v:path arrowok="t"/>
            </v:shape>
            <v:shape style="position:absolute;left:6217;top:11796;width:4575;height:0" coordorigin="6217,11796" coordsize="4575,0" path="m6217,11796l10792,11796e" filled="f" stroked="t" strokeweight="0.57998pt" strokecolor="#000000">
              <v:path arrowok="t"/>
            </v:shape>
            <v:shape style="position:absolute;left:1450;top:13593;width:1246;height:0" coordorigin="1450,13593" coordsize="1246,0" path="m1450,13593l2696,13593e" filled="f" stroked="t" strokeweight="0.57998pt" strokecolor="#000000">
              <v:path arrowok="t"/>
            </v:shape>
            <v:shape style="position:absolute;left:2705;top:13593;width:3502;height:0" coordorigin="2705,13593" coordsize="3502,0" path="m2705,13593l6207,13593e" filled="f" stroked="t" strokeweight="0.57998pt" strokecolor="#000000">
              <v:path arrowok="t"/>
            </v:shape>
            <v:shape style="position:absolute;left:6217;top:13593;width:4575;height:0" coordorigin="6217,13593" coordsize="4575,0" path="m6217,13593l10792,13593e" filled="f" stroked="t" strokeweight="0.57998pt" strokecolor="#000000">
              <v:path arrowok="t"/>
            </v:shape>
            <v:shape style="position:absolute;left:1445;top:2244;width:0;height:12122" coordorigin="1445,2244" coordsize="0,12122" path="m1445,2244l1445,14366e" filled="f" stroked="t" strokeweight="0.58pt" strokecolor="#000000">
              <v:path arrowok="t"/>
            </v:shape>
            <v:shape style="position:absolute;left:1450;top:14361;width:1246;height:0" coordorigin="1450,14361" coordsize="1246,0" path="m1450,14361l2696,14361e" filled="f" stroked="t" strokeweight="0.58004pt" strokecolor="#000000">
              <v:path arrowok="t"/>
            </v:shape>
            <v:shape style="position:absolute;left:2700;top:2244;width:0;height:12122" coordorigin="2700,2244" coordsize="0,12122" path="m2700,2244l2700,14366e" filled="f" stroked="t" strokeweight="0.58001pt" strokecolor="#000000">
              <v:path arrowok="t"/>
            </v:shape>
            <v:shape style="position:absolute;left:2705;top:14361;width:3502;height:0" coordorigin="2705,14361" coordsize="3502,0" path="m2705,14361l6207,14361e" filled="f" stroked="t" strokeweight="0.58004pt" strokecolor="#000000">
              <v:path arrowok="t"/>
            </v:shape>
            <v:shape style="position:absolute;left:6212;top:2244;width:0;height:12122" coordorigin="6212,2244" coordsize="0,12122" path="m6212,2244l6212,14366e" filled="f" stroked="t" strokeweight="0.57998pt" strokecolor="#000000">
              <v:path arrowok="t"/>
            </v:shape>
            <v:shape style="position:absolute;left:6217;top:14361;width:4575;height:0" coordorigin="6217,14361" coordsize="4575,0" path="m6217,14361l10792,14361e" filled="f" stroked="t" strokeweight="0.58004pt" strokecolor="#000000">
              <v:path arrowok="t"/>
            </v:shape>
            <v:shape style="position:absolute;left:10797;top:2244;width:0;height:12122" coordorigin="10797,2244" coordsize="0,12122" path="m10797,2244l10797,14366e" filled="f" stroked="t" strokeweight="0.57998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50" w:right="-53"/>
      </w:pPr>
      <w:r>
        <w:rPr>
          <w:rFonts w:cs="Times New Roman" w:hAnsi="Times New Roman" w:eastAsia="Times New Roman" w:ascii="Times New Roman"/>
          <w:sz w:val="22"/>
          <w:szCs w:val="22"/>
        </w:rPr>
        <w:t>6.                              Give Feedback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157" w:hanging="360"/>
        <w:sectPr>
          <w:type w:val="continuous"/>
          <w:pgSz w:w="12240" w:h="15840"/>
          <w:pgMar w:top="1340" w:bottom="280" w:left="1340" w:right="1460"/>
          <w:cols w:num="2" w:equalWidth="off">
            <w:col w:w="3782" w:space="1557"/>
            <w:col w:w="4101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 trainee, I want to give feedback so</w:t>
      </w:r>
      <w:r>
        <w:rPr>
          <w:rFonts w:cs="Times New Roman" w:hAnsi="Times New Roman" w:eastAsia="Times New Roman" w:ascii="Times New Roman"/>
          <w:sz w:val="22"/>
          <w:szCs w:val="22"/>
        </w:rPr>
        <w:t> that management can enhance their</w:t>
      </w:r>
      <w:r>
        <w:rPr>
          <w:rFonts w:cs="Times New Roman" w:hAnsi="Times New Roman" w:eastAsia="Times New Roman" w:ascii="Times New Roman"/>
          <w:sz w:val="22"/>
          <w:szCs w:val="22"/>
        </w:rPr>
        <w:t> facilities and I know I am done when I</w:t>
      </w:r>
      <w:r>
        <w:rPr>
          <w:rFonts w:cs="Times New Roman" w:hAnsi="Times New Roman" w:eastAsia="Times New Roman" w:ascii="Times New Roman"/>
          <w:sz w:val="22"/>
          <w:szCs w:val="22"/>
        </w:rPr>
        <w:t> will leave honest feedback for the GYM</w:t>
      </w:r>
      <w:r>
        <w:rPr>
          <w:rFonts w:cs="Times New Roman" w:hAnsi="Times New Roman" w:eastAsia="Times New Roman" w:ascii="Times New Roman"/>
          <w:sz w:val="22"/>
          <w:szCs w:val="22"/>
        </w:rPr>
        <w:t> center.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  <w:sectPr>
          <w:pgSz w:w="12240" w:h="15840"/>
          <w:pgMar w:top="1480" w:bottom="280" w:left="1720" w:right="1480"/>
        </w:sectPr>
      </w:pPr>
      <w:r>
        <w:rPr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70" w:right="-53"/>
      </w:pPr>
      <w:r>
        <w:rPr>
          <w:rFonts w:cs="Times New Roman" w:hAnsi="Times New Roman" w:eastAsia="Times New Roman" w:ascii="Times New Roman"/>
          <w:sz w:val="22"/>
          <w:szCs w:val="22"/>
        </w:rPr>
        <w:t>7.                              View Schedule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231" w:hanging="360"/>
        <w:sectPr>
          <w:type w:val="continuous"/>
          <w:pgSz w:w="12240" w:h="15840"/>
          <w:pgMar w:top="1340" w:bottom="280" w:left="1720" w:right="1480"/>
          <w:cols w:num="2" w:equalWidth="off">
            <w:col w:w="3406" w:space="1552"/>
            <w:col w:w="4082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 trainee, I want to view my weekly</w:t>
      </w:r>
      <w:r>
        <w:rPr>
          <w:rFonts w:cs="Times New Roman" w:hAnsi="Times New Roman" w:eastAsia="Times New Roman" w:ascii="Times New Roman"/>
          <w:sz w:val="22"/>
          <w:szCs w:val="22"/>
        </w:rPr>
        <w:t> schedule given by trainer to have a</w:t>
      </w:r>
      <w:r>
        <w:rPr>
          <w:rFonts w:cs="Times New Roman" w:hAnsi="Times New Roman" w:eastAsia="Times New Roman" w:ascii="Times New Roman"/>
          <w:sz w:val="22"/>
          <w:szCs w:val="22"/>
        </w:rPr>
        <w:t> proper GYM routine and I know I am</w:t>
      </w:r>
      <w:r>
        <w:rPr>
          <w:rFonts w:cs="Times New Roman" w:hAnsi="Times New Roman" w:eastAsia="Times New Roman" w:ascii="Times New Roman"/>
          <w:sz w:val="22"/>
          <w:szCs w:val="22"/>
        </w:rPr>
        <w:t> done when I will have my complete</w:t>
      </w:r>
      <w:r>
        <w:rPr>
          <w:rFonts w:cs="Times New Roman" w:hAnsi="Times New Roman" w:eastAsia="Times New Roman" w:ascii="Times New Roman"/>
          <w:sz w:val="22"/>
          <w:szCs w:val="22"/>
        </w:rPr>
        <w:t> schedule to follow.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  <w:sectPr>
          <w:type w:val="continuous"/>
          <w:pgSz w:w="12240" w:h="15840"/>
          <w:pgMar w:top="1340" w:bottom="280" w:left="1720" w:right="148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70" w:right="-53"/>
      </w:pPr>
      <w:r>
        <w:rPr>
          <w:rFonts w:cs="Times New Roman" w:hAnsi="Times New Roman" w:eastAsia="Times New Roman" w:ascii="Times New Roman"/>
          <w:sz w:val="22"/>
          <w:szCs w:val="22"/>
        </w:rPr>
        <w:t>8.                             Search Options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63" w:hanging="360"/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an admin, I want to know which</w:t>
      </w:r>
      <w:r>
        <w:rPr>
          <w:rFonts w:cs="Times New Roman" w:hAnsi="Times New Roman" w:eastAsia="Times New Roman" w:ascii="Times New Roman"/>
          <w:sz w:val="22"/>
          <w:szCs w:val="22"/>
        </w:rPr>
        <w:t> trainee is supervised by which trainer so</w:t>
      </w:r>
      <w:r>
        <w:rPr>
          <w:rFonts w:cs="Times New Roman" w:hAnsi="Times New Roman" w:eastAsia="Times New Roman" w:ascii="Times New Roman"/>
          <w:sz w:val="22"/>
          <w:szCs w:val="22"/>
        </w:rPr>
        <w:t> that no clashes for the timings arise and I</w:t>
      </w:r>
      <w:r>
        <w:rPr>
          <w:rFonts w:cs="Times New Roman" w:hAnsi="Times New Roman" w:eastAsia="Times New Roman" w:ascii="Times New Roman"/>
          <w:sz w:val="22"/>
          <w:szCs w:val="22"/>
        </w:rPr>
        <w:t> know I am done when I have a list of</w:t>
      </w:r>
      <w:r>
        <w:rPr>
          <w:rFonts w:cs="Times New Roman" w:hAnsi="Times New Roman" w:eastAsia="Times New Roman" w:ascii="Times New Roman"/>
          <w:sz w:val="22"/>
          <w:szCs w:val="22"/>
        </w:rPr>
        <w:t> trainees with their trainers.</w:t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ind w:left="360" w:right="265" w:hanging="360"/>
        <w:sectPr>
          <w:type w:val="continuous"/>
          <w:pgSz w:w="12240" w:h="15840"/>
          <w:pgMar w:top="1340" w:bottom="280" w:left="1720" w:right="1480"/>
          <w:cols w:num="2" w:equalWidth="off">
            <w:col w:w="3412" w:space="1546"/>
            <w:col w:w="4082"/>
          </w:cols>
        </w:sectPr>
      </w:pP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an admin, I want to know about the</w:t>
      </w:r>
      <w:r>
        <w:rPr>
          <w:rFonts w:cs="Times New Roman" w:hAnsi="Times New Roman" w:eastAsia="Times New Roman" w:ascii="Times New Roman"/>
          <w:sz w:val="22"/>
          <w:szCs w:val="22"/>
        </w:rPr>
        <w:t> trainer and their time slots (free +</w:t>
      </w:r>
      <w:r>
        <w:rPr>
          <w:rFonts w:cs="Times New Roman" w:hAnsi="Times New Roman" w:eastAsia="Times New Roman" w:ascii="Times New Roman"/>
          <w:sz w:val="22"/>
          <w:szCs w:val="22"/>
        </w:rPr>
        <w:t> booked) and I know I am done when I</w:t>
      </w:r>
      <w:r>
        <w:rPr>
          <w:rFonts w:cs="Times New Roman" w:hAnsi="Times New Roman" w:eastAsia="Times New Roman" w:ascii="Times New Roman"/>
          <w:sz w:val="22"/>
          <w:szCs w:val="22"/>
        </w:rPr>
        <w:t> have a list of trainers with their time</w:t>
      </w:r>
      <w:r>
        <w:rPr>
          <w:rFonts w:cs="Times New Roman" w:hAnsi="Times New Roman" w:eastAsia="Times New Roman" w:ascii="Times New Roman"/>
          <w:sz w:val="22"/>
          <w:szCs w:val="22"/>
        </w:rPr>
        <w:t> slots.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type w:val="continuous"/>
          <w:pgSz w:w="12240" w:h="15840"/>
          <w:pgMar w:top="1340" w:bottom="280" w:left="1720" w:right="148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70" w:right="-53"/>
      </w:pPr>
      <w:r>
        <w:rPr>
          <w:rFonts w:cs="Times New Roman" w:hAnsi="Times New Roman" w:eastAsia="Times New Roman" w:ascii="Times New Roman"/>
          <w:sz w:val="22"/>
          <w:szCs w:val="22"/>
        </w:rPr>
        <w:t>9.                 Show Reservation Information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157" w:hanging="360"/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an admin, I want to know how many</w:t>
      </w:r>
      <w:r>
        <w:rPr>
          <w:rFonts w:cs="Times New Roman" w:hAnsi="Times New Roman" w:eastAsia="Times New Roman" w:ascii="Times New Roman"/>
          <w:sz w:val="22"/>
          <w:szCs w:val="22"/>
        </w:rPr>
        <w:t> reservations are made in a day so that I</w:t>
      </w:r>
      <w:r>
        <w:rPr>
          <w:rFonts w:cs="Times New Roman" w:hAnsi="Times New Roman" w:eastAsia="Times New Roman" w:ascii="Times New Roman"/>
          <w:sz w:val="22"/>
          <w:szCs w:val="22"/>
        </w:rPr>
        <w:t> can have their record and I know I am</w:t>
      </w:r>
      <w:r>
        <w:rPr>
          <w:rFonts w:cs="Times New Roman" w:hAnsi="Times New Roman" w:eastAsia="Times New Roman" w:ascii="Times New Roman"/>
          <w:sz w:val="22"/>
          <w:szCs w:val="22"/>
        </w:rPr>
        <w:t> done when I have a list of reservations</w:t>
      </w:r>
      <w:r>
        <w:rPr>
          <w:rFonts w:cs="Times New Roman" w:hAnsi="Times New Roman" w:eastAsia="Times New Roman" w:ascii="Times New Roman"/>
          <w:sz w:val="22"/>
          <w:szCs w:val="22"/>
        </w:rPr>
        <w:t> made in a day.</w:t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ind w:left="360" w:right="144" w:hanging="360"/>
        <w:sectPr>
          <w:type w:val="continuous"/>
          <w:pgSz w:w="12240" w:h="15840"/>
          <w:pgMar w:top="1340" w:bottom="280" w:left="1720" w:right="1480"/>
          <w:cols w:num="2" w:equalWidth="off">
            <w:col w:w="4093" w:space="865"/>
            <w:col w:w="4082"/>
          </w:cols>
        </w:sectPr>
      </w:pP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an admin, I want to know how many</w:t>
      </w:r>
      <w:r>
        <w:rPr>
          <w:rFonts w:cs="Times New Roman" w:hAnsi="Times New Roman" w:eastAsia="Times New Roman" w:ascii="Times New Roman"/>
          <w:sz w:val="22"/>
          <w:szCs w:val="22"/>
        </w:rPr>
        <w:t> reservations are cancelled in a day, so</w:t>
      </w:r>
      <w:r>
        <w:rPr>
          <w:rFonts w:cs="Times New Roman" w:hAnsi="Times New Roman" w:eastAsia="Times New Roman" w:ascii="Times New Roman"/>
          <w:sz w:val="22"/>
          <w:szCs w:val="22"/>
        </w:rPr>
        <w:t> that I can have their record and I know I</w:t>
      </w:r>
      <w:r>
        <w:rPr>
          <w:rFonts w:cs="Times New Roman" w:hAnsi="Times New Roman" w:eastAsia="Times New Roman" w:ascii="Times New Roman"/>
          <w:sz w:val="22"/>
          <w:szCs w:val="22"/>
        </w:rPr>
        <w:t> am done when I have a list of cancelled</w:t>
      </w:r>
      <w:r>
        <w:rPr>
          <w:rFonts w:cs="Times New Roman" w:hAnsi="Times New Roman" w:eastAsia="Times New Roman" w:ascii="Times New Roman"/>
          <w:sz w:val="22"/>
          <w:szCs w:val="22"/>
        </w:rPr>
        <w:t> reservations for a day.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  <w:sectPr>
          <w:type w:val="continuous"/>
          <w:pgSz w:w="12240" w:h="15840"/>
          <w:pgMar w:top="1340" w:bottom="280" w:left="1720" w:right="1480"/>
        </w:sectPr>
      </w:pPr>
      <w:r>
        <w:rPr>
          <w:sz w:val="28"/>
          <w:szCs w:val="2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5" w:right="-53"/>
      </w:pPr>
      <w:r>
        <w:rPr>
          <w:rFonts w:cs="Times New Roman" w:hAnsi="Times New Roman" w:eastAsia="Times New Roman" w:ascii="Times New Roman"/>
          <w:sz w:val="22"/>
          <w:szCs w:val="22"/>
        </w:rPr>
        <w:t>10.                          Show Transactions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117" w:hanging="360"/>
        <w:sectPr>
          <w:type w:val="continuous"/>
          <w:pgSz w:w="12240" w:h="15840"/>
          <w:pgMar w:top="1340" w:bottom="280" w:left="1720" w:right="1480"/>
          <w:cols w:num="2" w:equalWidth="off">
            <w:col w:w="3577" w:space="1381"/>
            <w:col w:w="4082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an admin, I want to know how many</w:t>
      </w:r>
      <w:r>
        <w:rPr>
          <w:rFonts w:cs="Times New Roman" w:hAnsi="Times New Roman" w:eastAsia="Times New Roman" w:ascii="Times New Roman"/>
          <w:sz w:val="22"/>
          <w:szCs w:val="22"/>
        </w:rPr>
        <w:t> transactions are made in a month and</w:t>
      </w:r>
      <w:r>
        <w:rPr>
          <w:rFonts w:cs="Times New Roman" w:hAnsi="Times New Roman" w:eastAsia="Times New Roman" w:ascii="Times New Roman"/>
          <w:sz w:val="22"/>
          <w:szCs w:val="22"/>
        </w:rPr>
        <w:t> how many are due to make a smooth</w:t>
      </w:r>
      <w:r>
        <w:rPr>
          <w:rFonts w:cs="Times New Roman" w:hAnsi="Times New Roman" w:eastAsia="Times New Roman" w:ascii="Times New Roman"/>
          <w:sz w:val="22"/>
          <w:szCs w:val="22"/>
        </w:rPr>
        <w:t> running of system and I know I am done</w:t>
      </w:r>
      <w:r>
        <w:rPr>
          <w:rFonts w:cs="Times New Roman" w:hAnsi="Times New Roman" w:eastAsia="Times New Roman" w:ascii="Times New Roman"/>
          <w:sz w:val="22"/>
          <w:szCs w:val="22"/>
        </w:rPr>
        <w:t> when I have a list of transactions made.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type w:val="continuous"/>
          <w:pgSz w:w="12240" w:h="15840"/>
          <w:pgMar w:top="1340" w:bottom="280" w:left="1720" w:right="1480"/>
        </w:sectPr>
      </w:pPr>
      <w:r>
        <w:rPr>
          <w:sz w:val="28"/>
          <w:szCs w:val="28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pict>
          <v:group style="position:absolute;margin-left:23.59pt;margin-top:23.59pt;width:564.94pt;height:744.94pt;mso-position-horizontal-relative:page;mso-position-vertical-relative:page;z-index:-708" coordorigin="472,472" coordsize="11299,14899">
            <v:shape style="position:absolute;left:487;top:480;width:0;height:118" coordorigin="487,480" coordsize="0,118" path="m487,480l487,598e" filled="f" stroked="t" strokeweight="0.82pt" strokecolor="#000000">
              <v:path arrowok="t"/>
            </v:shape>
            <v:shape style="position:absolute;left:480;top:487;width:118;height:0" coordorigin="480,487" coordsize="118,0" path="m480,487l598,487e" filled="f" stroked="t" strokeweight="0.82pt" strokecolor="#000000">
              <v:path arrowok="t"/>
            </v:shape>
            <v:shape style="position:absolute;left:539;top:509;width:0;height:89" coordorigin="539,509" coordsize="0,89" path="m539,509l539,598e" filled="f" stroked="t" strokeweight="3.1pt" strokecolor="#000000">
              <v:path arrowok="t"/>
            </v:shape>
            <v:shape style="position:absolute;left:509;top:539;width:89;height:0" coordorigin="509,539" coordsize="89,0" path="m509,539l598,539e" filled="f" stroked="t" strokeweight="3.1pt" strokecolor="#000000">
              <v:path arrowok="t"/>
            </v:shape>
            <v:shape style="position:absolute;left:598;top:487;width:11047;height:0" coordorigin="598,487" coordsize="11047,0" path="m598,487l11645,487e" filled="f" stroked="t" strokeweight="0.82pt" strokecolor="#000000">
              <v:path arrowok="t"/>
            </v:shape>
            <v:shape style="position:absolute;left:598;top:539;width:11047;height:0" coordorigin="598,539" coordsize="11047,0" path="m598,539l11645,539e" filled="f" stroked="t" strokeweight="3.1pt" strokecolor="#000000">
              <v:path arrowok="t"/>
            </v:shape>
            <v:shape style="position:absolute;left:598;top:590;width:11047;height:0" coordorigin="598,590" coordsize="11047,0" path="m598,590l11645,590e" filled="f" stroked="t" strokeweight="0.82pt" strokecolor="#000000">
              <v:path arrowok="t"/>
            </v:shape>
            <v:shape style="position:absolute;left:11755;top:480;width:0;height:118" coordorigin="11755,480" coordsize="0,118" path="m11755,480l11755,598e" filled="f" stroked="t" strokeweight="0.81997pt" strokecolor="#000000">
              <v:path arrowok="t"/>
            </v:shape>
            <v:shape style="position:absolute;left:11645;top:487;width:118;height:0" coordorigin="11645,487" coordsize="118,0" path="m11645,487l11762,487e" filled="f" stroked="t" strokeweight="0.82pt" strokecolor="#000000">
              <v:path arrowok="t"/>
            </v:shape>
            <v:shape style="position:absolute;left:11704;top:509;width:0;height:89" coordorigin="11704,509" coordsize="0,89" path="m11704,509l11704,598e" filled="f" stroked="t" strokeweight="3.1pt" strokecolor="#000000">
              <v:path arrowok="t"/>
            </v:shape>
            <v:shape style="position:absolute;left:11645;top:539;width:89;height:0" coordorigin="11645,539" coordsize="89,0" path="m11645,539l11734,539e" filled="f" stroked="t" strokeweight="3.1pt" strokecolor="#000000">
              <v:path arrowok="t"/>
            </v:shape>
            <v:shape style="position:absolute;left:487;top:598;width:0;height:14647" coordorigin="487,598" coordsize="0,14647" path="m487,598l487,15245e" filled="f" stroked="t" strokeweight="0.82pt" strokecolor="#000000">
              <v:path arrowok="t"/>
            </v:shape>
            <v:shape style="position:absolute;left:539;top:598;width:0;height:14647" coordorigin="539,598" coordsize="0,14647" path="m539,598l539,15245e" filled="f" stroked="t" strokeweight="3.1pt" strokecolor="#000000">
              <v:path arrowok="t"/>
            </v:shape>
            <v:shape style="position:absolute;left:590;top:583;width:0;height:14676" coordorigin="590,583" coordsize="0,14676" path="m590,583l590,15259e" filled="f" stroked="t" strokeweight="0.82pt" strokecolor="#000000">
              <v:path arrowok="t"/>
            </v:shape>
            <v:shape style="position:absolute;left:11755;top:598;width:0;height:14647" coordorigin="11755,598" coordsize="0,14647" path="m11755,598l11755,15245e" filled="f" stroked="t" strokeweight="0.81997pt" strokecolor="#000000">
              <v:path arrowok="t"/>
            </v:shape>
            <v:shape style="position:absolute;left:11704;top:598;width:0;height:14647" coordorigin="11704,598" coordsize="0,14647" path="m11704,598l11704,15245e" filled="f" stroked="t" strokeweight="3.1pt" strokecolor="#000000">
              <v:path arrowok="t"/>
            </v:shape>
            <v:shape style="position:absolute;left:11652;top:583;width:0;height:14676" coordorigin="11652,583" coordsize="0,14676" path="m11652,583l11652,15259e" filled="f" stroked="t" strokeweight="0.82003pt" strokecolor="#000000">
              <v:path arrowok="t"/>
            </v:shape>
            <v:shape style="position:absolute;left:487;top:15245;width:0;height:118" coordorigin="487,15245" coordsize="0,118" path="m487,15245l487,15362e" filled="f" stroked="t" strokeweight="0.82pt" strokecolor="#000000">
              <v:path arrowok="t"/>
            </v:shape>
            <v:shape style="position:absolute;left:480;top:15355;width:118;height:0" coordorigin="480,15355" coordsize="118,0" path="m480,15355l598,15355e" filled="f" stroked="t" strokeweight="0.81997pt" strokecolor="#000000">
              <v:path arrowok="t"/>
            </v:shape>
            <v:shape style="position:absolute;left:539;top:15245;width:0;height:89" coordorigin="539,15245" coordsize="0,89" path="m539,15245l539,15334e" filled="f" stroked="t" strokeweight="3.1pt" strokecolor="#000000">
              <v:path arrowok="t"/>
            </v:shape>
            <v:shape style="position:absolute;left:509;top:15304;width:89;height:0" coordorigin="509,15304" coordsize="89,0" path="m509,15304l598,15304e" filled="f" stroked="t" strokeweight="3.1pt" strokecolor="#000000">
              <v:path arrowok="t"/>
            </v:shape>
            <v:shape style="position:absolute;left:598;top:15355;width:11047;height:0" coordorigin="598,15355" coordsize="11047,0" path="m598,15355l11645,15355e" filled="f" stroked="t" strokeweight="0.81997pt" strokecolor="#000000">
              <v:path arrowok="t"/>
            </v:shape>
            <v:shape style="position:absolute;left:598;top:15304;width:11047;height:0" coordorigin="598,15304" coordsize="11047,0" path="m598,15304l11645,15304e" filled="f" stroked="t" strokeweight="3.1pt" strokecolor="#000000">
              <v:path arrowok="t"/>
            </v:shape>
            <v:shape style="position:absolute;left:598;top:15252;width:11047;height:0" coordorigin="598,15252" coordsize="11047,0" path="m598,15252l11645,15252e" filled="f" stroked="t" strokeweight="0.82003pt" strokecolor="#000000">
              <v:path arrowok="t"/>
            </v:shape>
            <v:shape style="position:absolute;left:11755;top:15245;width:0;height:118" coordorigin="11755,15245" coordsize="0,118" path="m11755,15245l11755,15362e" filled="f" stroked="t" strokeweight="0.81997pt" strokecolor="#000000">
              <v:path arrowok="t"/>
            </v:shape>
            <v:shape style="position:absolute;left:11645;top:15355;width:118;height:0" coordorigin="11645,15355" coordsize="118,0" path="m11645,15355l11762,15355e" filled="f" stroked="t" strokeweight="0.81997pt" strokecolor="#000000">
              <v:path arrowok="t"/>
            </v:shape>
            <v:shape style="position:absolute;left:11704;top:15245;width:0;height:89" coordorigin="11704,15245" coordsize="0,89" path="m11704,15245l11704,15334e" filled="f" stroked="t" strokeweight="3.1pt" strokecolor="#000000">
              <v:path arrowok="t"/>
            </v:shape>
            <v:shape style="position:absolute;left:11645;top:15304;width:89;height:0" coordorigin="11645,15304" coordsize="89,0" path="m11645,15304l11734,15304e" filled="f" stroked="t" strokeweight="3.1pt" strokecolor="#000000">
              <v:path arrowok="t"/>
            </v:shape>
            <w10:wrap type="none"/>
          </v:group>
        </w:pict>
      </w:r>
      <w:r>
        <w:pict>
          <v:group style="position:absolute;margin-left:71.974pt;margin-top:71.71pt;width:468.176pt;height:641.596pt;mso-position-horizontal-relative:page;mso-position-vertical-relative:page;z-index:-709" coordorigin="1439,1434" coordsize="9364,12832">
            <v:shape style="position:absolute;left:1450;top:1445;width:1246;height:0" coordorigin="1450,1445" coordsize="1246,0" path="m1450,1445l2696,1445e" filled="f" stroked="t" strokeweight="0.58pt" strokecolor="#000000">
              <v:path arrowok="t"/>
            </v:shape>
            <v:shape style="position:absolute;left:2705;top:1445;width:3502;height:0" coordorigin="2705,1445" coordsize="3502,0" path="m2705,1445l6207,1445e" filled="f" stroked="t" strokeweight="0.58pt" strokecolor="#000000">
              <v:path arrowok="t"/>
            </v:shape>
            <v:shape style="position:absolute;left:6217;top:1445;width:4575;height:0" coordorigin="6217,1445" coordsize="4575,0" path="m6217,1445l10792,1445e" filled="f" stroked="t" strokeweight="0.58pt" strokecolor="#000000">
              <v:path arrowok="t"/>
            </v:shape>
            <v:shape style="position:absolute;left:1450;top:3495;width:1246;height:0" coordorigin="1450,3495" coordsize="1246,0" path="m1450,3495l2696,3495e" filled="f" stroked="t" strokeweight="0.58001pt" strokecolor="#000000">
              <v:path arrowok="t"/>
            </v:shape>
            <v:shape style="position:absolute;left:2705;top:3495;width:3502;height:0" coordorigin="2705,3495" coordsize="3502,0" path="m2705,3495l6207,3495e" filled="f" stroked="t" strokeweight="0.58001pt" strokecolor="#000000">
              <v:path arrowok="t"/>
            </v:shape>
            <v:shape style="position:absolute;left:6217;top:3495;width:4575;height:0" coordorigin="6217,3495" coordsize="4575,0" path="m6217,3495l10792,3495e" filled="f" stroked="t" strokeweight="0.58001pt" strokecolor="#000000">
              <v:path arrowok="t"/>
            </v:shape>
            <v:shape style="position:absolute;left:1450;top:6827;width:1246;height:0" coordorigin="1450,6827" coordsize="1246,0" path="m1450,6827l2696,6827e" filled="f" stroked="t" strokeweight="0.57998pt" strokecolor="#000000">
              <v:path arrowok="t"/>
            </v:shape>
            <v:shape style="position:absolute;left:2705;top:6827;width:3502;height:0" coordorigin="2705,6827" coordsize="3502,0" path="m2705,6827l6207,6827e" filled="f" stroked="t" strokeweight="0.57998pt" strokecolor="#000000">
              <v:path arrowok="t"/>
            </v:shape>
            <v:shape style="position:absolute;left:6217;top:6827;width:4575;height:0" coordorigin="6217,6827" coordsize="4575,0" path="m6217,6827l10792,6827e" filled="f" stroked="t" strokeweight="0.57998pt" strokecolor="#000000">
              <v:path arrowok="t"/>
            </v:shape>
            <v:shape style="position:absolute;left:1450;top:10156;width:1246;height:0" coordorigin="1450,10156" coordsize="1246,0" path="m1450,10156l2696,10156e" filled="f" stroked="t" strokeweight="0.58001pt" strokecolor="#000000">
              <v:path arrowok="t"/>
            </v:shape>
            <v:shape style="position:absolute;left:2705;top:10156;width:3502;height:0" coordorigin="2705,10156" coordsize="3502,0" path="m2705,10156l6207,10156e" filled="f" stroked="t" strokeweight="0.58001pt" strokecolor="#000000">
              <v:path arrowok="t"/>
            </v:shape>
            <v:shape style="position:absolute;left:6217;top:10156;width:4575;height:0" coordorigin="6217,10156" coordsize="4575,0" path="m6217,10156l10792,10156e" filled="f" stroked="t" strokeweight="0.58001pt" strokecolor="#000000">
              <v:path arrowok="t"/>
            </v:shape>
            <v:shape style="position:absolute;left:1450;top:11954;width:1246;height:0" coordorigin="1450,11954" coordsize="1246,0" path="m1450,11954l2696,11954e" filled="f" stroked="t" strokeweight="0.58004pt" strokecolor="#000000">
              <v:path arrowok="t"/>
            </v:shape>
            <v:shape style="position:absolute;left:2705;top:11954;width:3502;height:0" coordorigin="2705,11954" coordsize="3502,0" path="m2705,11954l6207,11954e" filled="f" stroked="t" strokeweight="0.58004pt" strokecolor="#000000">
              <v:path arrowok="t"/>
            </v:shape>
            <v:shape style="position:absolute;left:6217;top:11954;width:4575;height:0" coordorigin="6217,11954" coordsize="4575,0" path="m6217,11954l10792,11954e" filled="f" stroked="t" strokeweight="0.58004pt" strokecolor="#000000">
              <v:path arrowok="t"/>
            </v:shape>
            <v:shape style="position:absolute;left:1445;top:1440;width:0;height:12820" coordorigin="1445,1440" coordsize="0,12820" path="m1445,1440l1445,14260e" filled="f" stroked="t" strokeweight="0.58pt" strokecolor="#000000">
              <v:path arrowok="t"/>
            </v:shape>
            <v:shape style="position:absolute;left:1450;top:14256;width:1246;height:0" coordorigin="1450,14256" coordsize="1246,0" path="m1450,14256l2696,14256e" filled="f" stroked="t" strokeweight="0.57998pt" strokecolor="#000000">
              <v:path arrowok="t"/>
            </v:shape>
            <v:shape style="position:absolute;left:2700;top:1440;width:0;height:12820" coordorigin="2700,1440" coordsize="0,12820" path="m2700,1440l2700,14260e" filled="f" stroked="t" strokeweight="0.58001pt" strokecolor="#000000">
              <v:path arrowok="t"/>
            </v:shape>
            <v:shape style="position:absolute;left:2705;top:14256;width:3502;height:0" coordorigin="2705,14256" coordsize="3502,0" path="m2705,14256l6207,14256e" filled="f" stroked="t" strokeweight="0.57998pt" strokecolor="#000000">
              <v:path arrowok="t"/>
            </v:shape>
            <v:shape style="position:absolute;left:6212;top:1440;width:0;height:12820" coordorigin="6212,1440" coordsize="0,12820" path="m6212,1440l6212,14260e" filled="f" stroked="t" strokeweight="0.57998pt" strokecolor="#000000">
              <v:path arrowok="t"/>
            </v:shape>
            <v:shape style="position:absolute;left:6217;top:14256;width:4575;height:0" coordorigin="6217,14256" coordsize="4575,0" path="m6217,14256l10792,14256e" filled="f" stroked="t" strokeweight="0.57998pt" strokecolor="#000000">
              <v:path arrowok="t"/>
            </v:shape>
            <v:shape style="position:absolute;left:10797;top:1440;width:0;height:12820" coordorigin="10797,1440" coordsize="0,12820" path="m10797,1440l10797,14260e" filled="f" stroked="t" strokeweight="0.57998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5" w:right="-53"/>
      </w:pPr>
      <w:r>
        <w:rPr>
          <w:rFonts w:cs="Times New Roman" w:hAnsi="Times New Roman" w:eastAsia="Times New Roman" w:ascii="Times New Roman"/>
          <w:sz w:val="22"/>
          <w:szCs w:val="22"/>
        </w:rPr>
        <w:t>11.                        Notify Payment Due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323" w:hanging="360"/>
        <w:sectPr>
          <w:type w:val="continuous"/>
          <w:pgSz w:w="12240" w:h="15840"/>
          <w:pgMar w:top="1340" w:bottom="280" w:left="1720" w:right="1480"/>
          <w:cols w:num="2" w:equalWidth="off">
            <w:col w:w="3645" w:space="1313"/>
            <w:col w:w="4082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 trainee associated with particular</w:t>
      </w:r>
      <w:r>
        <w:rPr>
          <w:rFonts w:cs="Times New Roman" w:hAnsi="Times New Roman" w:eastAsia="Times New Roman" w:ascii="Times New Roman"/>
          <w:sz w:val="22"/>
          <w:szCs w:val="22"/>
        </w:rPr>
        <w:t> with GYM center, I want myself to be</w:t>
      </w:r>
      <w:r>
        <w:rPr>
          <w:rFonts w:cs="Times New Roman" w:hAnsi="Times New Roman" w:eastAsia="Times New Roman" w:ascii="Times New Roman"/>
          <w:sz w:val="22"/>
          <w:szCs w:val="22"/>
        </w:rPr>
        <w:t> well informed about when my next</w:t>
      </w:r>
      <w:r>
        <w:rPr>
          <w:rFonts w:cs="Times New Roman" w:hAnsi="Times New Roman" w:eastAsia="Times New Roman" w:ascii="Times New Roman"/>
          <w:sz w:val="22"/>
          <w:szCs w:val="22"/>
        </w:rPr>
        <w:t> payment is due so that I can make</w:t>
      </w:r>
      <w:r>
        <w:rPr>
          <w:rFonts w:cs="Times New Roman" w:hAnsi="Times New Roman" w:eastAsia="Times New Roman" w:ascii="Times New Roman"/>
          <w:sz w:val="22"/>
          <w:szCs w:val="22"/>
        </w:rPr>
        <w:t> arrangements and I know I am done</w:t>
      </w:r>
      <w:r>
        <w:rPr>
          <w:rFonts w:cs="Times New Roman" w:hAnsi="Times New Roman" w:eastAsia="Times New Roman" w:ascii="Times New Roman"/>
          <w:sz w:val="22"/>
          <w:szCs w:val="22"/>
        </w:rPr>
        <w:t> when I am informed about my next</w:t>
      </w:r>
      <w:r>
        <w:rPr>
          <w:rFonts w:cs="Times New Roman" w:hAnsi="Times New Roman" w:eastAsia="Times New Roman" w:ascii="Times New Roman"/>
          <w:sz w:val="22"/>
          <w:szCs w:val="22"/>
        </w:rPr>
        <w:t> payment due.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  <w:sectPr>
          <w:pgSz w:w="12240" w:h="15840"/>
          <w:pgMar w:top="1480" w:bottom="280" w:left="1720" w:right="1540"/>
        </w:sectPr>
      </w:pPr>
      <w:r>
        <w:rPr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5" w:right="-53"/>
      </w:pPr>
      <w:r>
        <w:rPr>
          <w:rFonts w:cs="Times New Roman" w:hAnsi="Times New Roman" w:eastAsia="Times New Roman" w:ascii="Times New Roman"/>
          <w:sz w:val="22"/>
          <w:szCs w:val="22"/>
        </w:rPr>
        <w:t>12.                           Manage Trainers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91" w:hanging="360"/>
        <w:sectPr>
          <w:type w:val="continuous"/>
          <w:pgSz w:w="12240" w:h="15840"/>
          <w:pgMar w:top="1340" w:bottom="280" w:left="1720" w:right="1540"/>
          <w:cols w:num="2" w:equalWidth="off">
            <w:col w:w="3485" w:space="1473"/>
            <w:col w:w="4022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an admin, I want to manage Trainers</w:t>
      </w:r>
      <w:r>
        <w:rPr>
          <w:rFonts w:cs="Times New Roman" w:hAnsi="Times New Roman" w:eastAsia="Times New Roman" w:ascii="Times New Roman"/>
          <w:sz w:val="22"/>
          <w:szCs w:val="22"/>
        </w:rPr>
        <w:t> (add, edit, delete) so that the system can</w:t>
      </w:r>
      <w:r>
        <w:rPr>
          <w:rFonts w:cs="Times New Roman" w:hAnsi="Times New Roman" w:eastAsia="Times New Roman" w:ascii="Times New Roman"/>
          <w:sz w:val="22"/>
          <w:szCs w:val="22"/>
        </w:rPr>
        <w:t> use the data to build the database and I</w:t>
      </w:r>
      <w:r>
        <w:rPr>
          <w:rFonts w:cs="Times New Roman" w:hAnsi="Times New Roman" w:eastAsia="Times New Roman" w:ascii="Times New Roman"/>
          <w:sz w:val="22"/>
          <w:szCs w:val="22"/>
        </w:rPr>
        <w:t> know I am done when I get a</w:t>
      </w:r>
      <w:r>
        <w:rPr>
          <w:rFonts w:cs="Times New Roman" w:hAnsi="Times New Roman" w:eastAsia="Times New Roman" w:ascii="Times New Roman"/>
          <w:sz w:val="22"/>
          <w:szCs w:val="22"/>
        </w:rPr>
        <w:t> confirmation.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  <w:sectPr>
          <w:type w:val="continuous"/>
          <w:pgSz w:w="12240" w:h="15840"/>
          <w:pgMar w:top="1340" w:bottom="280" w:left="1720" w:right="1540"/>
        </w:sectPr>
      </w:pPr>
      <w:r>
        <w:rPr>
          <w:sz w:val="28"/>
          <w:szCs w:val="2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5" w:right="-53"/>
      </w:pPr>
      <w:r>
        <w:rPr>
          <w:rFonts w:cs="Times New Roman" w:hAnsi="Times New Roman" w:eastAsia="Times New Roman" w:ascii="Times New Roman"/>
          <w:sz w:val="22"/>
          <w:szCs w:val="22"/>
        </w:rPr>
        <w:t>13.                           Manage Trainees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33"/>
        <w:ind w:left="360" w:right="67" w:hanging="360"/>
        <w:sectPr>
          <w:type w:val="continuous"/>
          <w:pgSz w:w="12240" w:h="15840"/>
          <w:pgMar w:top="1340" w:bottom="280" w:left="1720" w:right="1540"/>
          <w:cols w:num="2" w:equalWidth="off">
            <w:col w:w="3497" w:space="1461"/>
            <w:col w:w="4022"/>
          </w:cols>
        </w:sectPr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an admin, I want to manage Trainees</w:t>
      </w:r>
      <w:r>
        <w:rPr>
          <w:rFonts w:cs="Times New Roman" w:hAnsi="Times New Roman" w:eastAsia="Times New Roman" w:ascii="Times New Roman"/>
          <w:sz w:val="22"/>
          <w:szCs w:val="22"/>
        </w:rPr>
        <w:t> (add, edit, delete) so that the system can</w:t>
      </w:r>
      <w:r>
        <w:rPr>
          <w:rFonts w:cs="Times New Roman" w:hAnsi="Times New Roman" w:eastAsia="Times New Roman" w:ascii="Times New Roman"/>
          <w:sz w:val="22"/>
          <w:szCs w:val="22"/>
        </w:rPr>
        <w:t> use the data to build the database and I</w:t>
      </w:r>
      <w:r>
        <w:rPr>
          <w:rFonts w:cs="Times New Roman" w:hAnsi="Times New Roman" w:eastAsia="Times New Roman" w:ascii="Times New Roman"/>
          <w:sz w:val="22"/>
          <w:szCs w:val="22"/>
        </w:rPr>
        <w:t> know I am done when I get a</w:t>
      </w:r>
      <w:r>
        <w:rPr>
          <w:rFonts w:cs="Times New Roman" w:hAnsi="Times New Roman" w:eastAsia="Times New Roman" w:ascii="Times New Roman"/>
          <w:sz w:val="22"/>
          <w:szCs w:val="22"/>
        </w:rPr>
        <w:t> confirmation.</w:t>
      </w:r>
    </w:p>
    <w:p>
      <w:pPr>
        <w:rPr>
          <w:sz w:val="22"/>
          <w:szCs w:val="22"/>
        </w:rPr>
        <w:jc w:val="left"/>
        <w:spacing w:before="10" w:lineRule="exact" w:line="220"/>
        <w:sectPr>
          <w:type w:val="continuous"/>
          <w:pgSz w:w="12240" w:h="15840"/>
          <w:pgMar w:top="1340" w:bottom="280" w:left="1720" w:right="1540"/>
        </w:sectPr>
      </w:pPr>
      <w:r>
        <w:rPr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pict>
          <v:group style="position:absolute;margin-left:23.59pt;margin-top:23.59pt;width:564.94pt;height:744.94pt;mso-position-horizontal-relative:page;mso-position-vertical-relative:page;z-index:-706" coordorigin="472,472" coordsize="11299,14899">
            <v:shape style="position:absolute;left:487;top:480;width:0;height:118" coordorigin="487,480" coordsize="0,118" path="m487,480l487,598e" filled="f" stroked="t" strokeweight="0.82pt" strokecolor="#000000">
              <v:path arrowok="t"/>
            </v:shape>
            <v:shape style="position:absolute;left:480;top:487;width:118;height:0" coordorigin="480,487" coordsize="118,0" path="m480,487l598,487e" filled="f" stroked="t" strokeweight="0.82pt" strokecolor="#000000">
              <v:path arrowok="t"/>
            </v:shape>
            <v:shape style="position:absolute;left:539;top:509;width:0;height:89" coordorigin="539,509" coordsize="0,89" path="m539,509l539,598e" filled="f" stroked="t" strokeweight="3.1pt" strokecolor="#000000">
              <v:path arrowok="t"/>
            </v:shape>
            <v:shape style="position:absolute;left:509;top:539;width:89;height:0" coordorigin="509,539" coordsize="89,0" path="m509,539l598,539e" filled="f" stroked="t" strokeweight="3.1pt" strokecolor="#000000">
              <v:path arrowok="t"/>
            </v:shape>
            <v:shape style="position:absolute;left:598;top:487;width:11047;height:0" coordorigin="598,487" coordsize="11047,0" path="m598,487l11645,487e" filled="f" stroked="t" strokeweight="0.82pt" strokecolor="#000000">
              <v:path arrowok="t"/>
            </v:shape>
            <v:shape style="position:absolute;left:598;top:539;width:11047;height:0" coordorigin="598,539" coordsize="11047,0" path="m598,539l11645,539e" filled="f" stroked="t" strokeweight="3.1pt" strokecolor="#000000">
              <v:path arrowok="t"/>
            </v:shape>
            <v:shape style="position:absolute;left:598;top:590;width:11047;height:0" coordorigin="598,590" coordsize="11047,0" path="m598,590l11645,590e" filled="f" stroked="t" strokeweight="0.82pt" strokecolor="#000000">
              <v:path arrowok="t"/>
            </v:shape>
            <v:shape style="position:absolute;left:11755;top:480;width:0;height:118" coordorigin="11755,480" coordsize="0,118" path="m11755,480l11755,598e" filled="f" stroked="t" strokeweight="0.81997pt" strokecolor="#000000">
              <v:path arrowok="t"/>
            </v:shape>
            <v:shape style="position:absolute;left:11645;top:487;width:118;height:0" coordorigin="11645,487" coordsize="118,0" path="m11645,487l11762,487e" filled="f" stroked="t" strokeweight="0.82pt" strokecolor="#000000">
              <v:path arrowok="t"/>
            </v:shape>
            <v:shape style="position:absolute;left:11704;top:509;width:0;height:89" coordorigin="11704,509" coordsize="0,89" path="m11704,509l11704,598e" filled="f" stroked="t" strokeweight="3.1pt" strokecolor="#000000">
              <v:path arrowok="t"/>
            </v:shape>
            <v:shape style="position:absolute;left:11645;top:539;width:89;height:0" coordorigin="11645,539" coordsize="89,0" path="m11645,539l11734,539e" filled="f" stroked="t" strokeweight="3.1pt" strokecolor="#000000">
              <v:path arrowok="t"/>
            </v:shape>
            <v:shape style="position:absolute;left:487;top:598;width:0;height:14647" coordorigin="487,598" coordsize="0,14647" path="m487,598l487,15245e" filled="f" stroked="t" strokeweight="0.82pt" strokecolor="#000000">
              <v:path arrowok="t"/>
            </v:shape>
            <v:shape style="position:absolute;left:539;top:598;width:0;height:14647" coordorigin="539,598" coordsize="0,14647" path="m539,598l539,15245e" filled="f" stroked="t" strokeweight="3.1pt" strokecolor="#000000">
              <v:path arrowok="t"/>
            </v:shape>
            <v:shape style="position:absolute;left:590;top:583;width:0;height:14676" coordorigin="590,583" coordsize="0,14676" path="m590,583l590,15259e" filled="f" stroked="t" strokeweight="0.82pt" strokecolor="#000000">
              <v:path arrowok="t"/>
            </v:shape>
            <v:shape style="position:absolute;left:11755;top:598;width:0;height:14647" coordorigin="11755,598" coordsize="0,14647" path="m11755,598l11755,15245e" filled="f" stroked="t" strokeweight="0.81997pt" strokecolor="#000000">
              <v:path arrowok="t"/>
            </v:shape>
            <v:shape style="position:absolute;left:11704;top:598;width:0;height:14647" coordorigin="11704,598" coordsize="0,14647" path="m11704,598l11704,15245e" filled="f" stroked="t" strokeweight="3.1pt" strokecolor="#000000">
              <v:path arrowok="t"/>
            </v:shape>
            <v:shape style="position:absolute;left:11652;top:583;width:0;height:14676" coordorigin="11652,583" coordsize="0,14676" path="m11652,583l11652,15259e" filled="f" stroked="t" strokeweight="0.82003pt" strokecolor="#000000">
              <v:path arrowok="t"/>
            </v:shape>
            <v:shape style="position:absolute;left:487;top:15245;width:0;height:118" coordorigin="487,15245" coordsize="0,118" path="m487,15245l487,15362e" filled="f" stroked="t" strokeweight="0.82pt" strokecolor="#000000">
              <v:path arrowok="t"/>
            </v:shape>
            <v:shape style="position:absolute;left:480;top:15355;width:118;height:0" coordorigin="480,15355" coordsize="118,0" path="m480,15355l598,15355e" filled="f" stroked="t" strokeweight="0.81997pt" strokecolor="#000000">
              <v:path arrowok="t"/>
            </v:shape>
            <v:shape style="position:absolute;left:539;top:15245;width:0;height:89" coordorigin="539,15245" coordsize="0,89" path="m539,15245l539,15334e" filled="f" stroked="t" strokeweight="3.1pt" strokecolor="#000000">
              <v:path arrowok="t"/>
            </v:shape>
            <v:shape style="position:absolute;left:509;top:15304;width:89;height:0" coordorigin="509,15304" coordsize="89,0" path="m509,15304l598,15304e" filled="f" stroked="t" strokeweight="3.1pt" strokecolor="#000000">
              <v:path arrowok="t"/>
            </v:shape>
            <v:shape style="position:absolute;left:598;top:15355;width:11047;height:0" coordorigin="598,15355" coordsize="11047,0" path="m598,15355l11645,15355e" filled="f" stroked="t" strokeweight="0.81997pt" strokecolor="#000000">
              <v:path arrowok="t"/>
            </v:shape>
            <v:shape style="position:absolute;left:598;top:15304;width:11047;height:0" coordorigin="598,15304" coordsize="11047,0" path="m598,15304l11645,15304e" filled="f" stroked="t" strokeweight="3.1pt" strokecolor="#000000">
              <v:path arrowok="t"/>
            </v:shape>
            <v:shape style="position:absolute;left:598;top:15252;width:11047;height:0" coordorigin="598,15252" coordsize="11047,0" path="m598,15252l11645,15252e" filled="f" stroked="t" strokeweight="0.82003pt" strokecolor="#000000">
              <v:path arrowok="t"/>
            </v:shape>
            <v:shape style="position:absolute;left:11755;top:15245;width:0;height:118" coordorigin="11755,15245" coordsize="0,118" path="m11755,15245l11755,15362e" filled="f" stroked="t" strokeweight="0.81997pt" strokecolor="#000000">
              <v:path arrowok="t"/>
            </v:shape>
            <v:shape style="position:absolute;left:11645;top:15355;width:118;height:0" coordorigin="11645,15355" coordsize="118,0" path="m11645,15355l11762,15355e" filled="f" stroked="t" strokeweight="0.81997pt" strokecolor="#000000">
              <v:path arrowok="t"/>
            </v:shape>
            <v:shape style="position:absolute;left:11704;top:15245;width:0;height:89" coordorigin="11704,15245" coordsize="0,89" path="m11704,15245l11704,15334e" filled="f" stroked="t" strokeweight="3.1pt" strokecolor="#000000">
              <v:path arrowok="t"/>
            </v:shape>
            <v:shape style="position:absolute;left:11645;top:15304;width:89;height:0" coordorigin="11645,15304" coordsize="89,0" path="m11645,15304l11734,15304e" filled="f" stroked="t" strokeweight="3.1pt" strokecolor="#000000">
              <v:path arrowok="t"/>
            </v:shape>
            <w10:wrap type="none"/>
          </v:group>
        </w:pict>
      </w:r>
      <w:r>
        <w:pict>
          <v:group style="position:absolute;margin-left:71.974pt;margin-top:71.71pt;width:468.176pt;height:302.19pt;mso-position-horizontal-relative:page;mso-position-vertical-relative:page;z-index:-707" coordorigin="1439,1434" coordsize="9364,6044">
            <v:shape style="position:absolute;left:1450;top:1445;width:1246;height:0" coordorigin="1450,1445" coordsize="1246,0" path="m1450,1445l2696,1445e" filled="f" stroked="t" strokeweight="0.58pt" strokecolor="#000000">
              <v:path arrowok="t"/>
            </v:shape>
            <v:shape style="position:absolute;left:2705;top:1445;width:3502;height:0" coordorigin="2705,1445" coordsize="3502,0" path="m2705,1445l6207,1445e" filled="f" stroked="t" strokeweight="0.58pt" strokecolor="#000000">
              <v:path arrowok="t"/>
            </v:shape>
            <v:shape style="position:absolute;left:6217;top:1445;width:4575;height:0" coordorigin="6217,1445" coordsize="4575,0" path="m6217,1445l10792,1445e" filled="f" stroked="t" strokeweight="0.58pt" strokecolor="#000000">
              <v:path arrowok="t"/>
            </v:shape>
            <v:shape style="position:absolute;left:1450;top:3495;width:1246;height:0" coordorigin="1450,3495" coordsize="1246,0" path="m1450,3495l2696,3495e" filled="f" stroked="t" strokeweight="0.58001pt" strokecolor="#000000">
              <v:path arrowok="t"/>
            </v:shape>
            <v:shape style="position:absolute;left:2705;top:3495;width:3502;height:0" coordorigin="2705,3495" coordsize="3502,0" path="m2705,3495l6207,3495e" filled="f" stroked="t" strokeweight="0.58001pt" strokecolor="#000000">
              <v:path arrowok="t"/>
            </v:shape>
            <v:shape style="position:absolute;left:6217;top:3495;width:4575;height:0" coordorigin="6217,3495" coordsize="4575,0" path="m6217,3495l10792,3495e" filled="f" stroked="t" strokeweight="0.58001pt" strokecolor="#000000">
              <v:path arrowok="t"/>
            </v:shape>
            <v:shape style="position:absolute;left:1450;top:5293;width:1246;height:0" coordorigin="1450,5293" coordsize="1246,0" path="m1450,5293l2696,5293e" filled="f" stroked="t" strokeweight="0.58001pt" strokecolor="#000000">
              <v:path arrowok="t"/>
            </v:shape>
            <v:shape style="position:absolute;left:2705;top:5293;width:3502;height:0" coordorigin="2705,5293" coordsize="3502,0" path="m2705,5293l6207,5293e" filled="f" stroked="t" strokeweight="0.58001pt" strokecolor="#000000">
              <v:path arrowok="t"/>
            </v:shape>
            <v:shape style="position:absolute;left:6217;top:5293;width:4575;height:0" coordorigin="6217,5293" coordsize="4575,0" path="m6217,5293l10792,5293e" filled="f" stroked="t" strokeweight="0.58001pt" strokecolor="#000000">
              <v:path arrowok="t"/>
            </v:shape>
            <v:shape style="position:absolute;left:1450;top:7088;width:1246;height:0" coordorigin="1450,7088" coordsize="1246,0" path="m1450,7088l2696,7088e" filled="f" stroked="t" strokeweight="0.58001pt" strokecolor="#000000">
              <v:path arrowok="t"/>
            </v:shape>
            <v:shape style="position:absolute;left:2705;top:7088;width:3502;height:0" coordorigin="2705,7088" coordsize="3502,0" path="m2705,7088l6207,7088e" filled="f" stroked="t" strokeweight="0.58001pt" strokecolor="#000000">
              <v:path arrowok="t"/>
            </v:shape>
            <v:shape style="position:absolute;left:6217;top:7088;width:4575;height:0" coordorigin="6217,7088" coordsize="4575,0" path="m6217,7088l10792,7088e" filled="f" stroked="t" strokeweight="0.58001pt" strokecolor="#000000">
              <v:path arrowok="t"/>
            </v:shape>
            <v:shape style="position:absolute;left:1445;top:1440;width:0;height:6032" coordorigin="1445,1440" coordsize="0,6032" path="m1445,1440l1445,7472e" filled="f" stroked="t" strokeweight="0.58pt" strokecolor="#000000">
              <v:path arrowok="t"/>
            </v:shape>
            <v:shape style="position:absolute;left:1450;top:7467;width:1246;height:0" coordorigin="1450,7467" coordsize="1246,0" path="m1450,7467l2696,7467e" filled="f" stroked="t" strokeweight="0.58001pt" strokecolor="#000000">
              <v:path arrowok="t"/>
            </v:shape>
            <v:shape style="position:absolute;left:2700;top:1440;width:0;height:6032" coordorigin="2700,1440" coordsize="0,6032" path="m2700,1440l2700,7472e" filled="f" stroked="t" strokeweight="0.58001pt" strokecolor="#000000">
              <v:path arrowok="t"/>
            </v:shape>
            <v:shape style="position:absolute;left:2705;top:7467;width:3502;height:0" coordorigin="2705,7467" coordsize="3502,0" path="m2705,7467l6207,7467e" filled="f" stroked="t" strokeweight="0.58001pt" strokecolor="#000000">
              <v:path arrowok="t"/>
            </v:shape>
            <v:shape style="position:absolute;left:6212;top:1440;width:0;height:6032" coordorigin="6212,1440" coordsize="0,6032" path="m6212,1440l6212,7472e" filled="f" stroked="t" strokeweight="0.57998pt" strokecolor="#000000">
              <v:path arrowok="t"/>
            </v:shape>
            <v:shape style="position:absolute;left:6217;top:7467;width:4575;height:0" coordorigin="6217,7467" coordsize="4575,0" path="m6217,7467l10792,7467e" filled="f" stroked="t" strokeweight="0.58001pt" strokecolor="#000000">
              <v:path arrowok="t"/>
            </v:shape>
            <v:shape style="position:absolute;left:10797;top:1440;width:0;height:6032" coordorigin="10797,1440" coordsize="0,6032" path="m10797,1440l10797,7472e" filled="f" stroked="t" strokeweight="0.57998pt" strokecolor="#000000">
              <v:path arrowok="t"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5" w:right="-53"/>
      </w:pPr>
      <w:r>
        <w:rPr>
          <w:rFonts w:cs="Times New Roman" w:hAnsi="Times New Roman" w:eastAsia="Times New Roman" w:ascii="Times New Roman"/>
          <w:sz w:val="22"/>
          <w:szCs w:val="22"/>
        </w:rPr>
        <w:t>14.                         Manage Time Slots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360"/>
      </w:pPr>
      <w:r>
        <w:br w:type="column"/>
      </w:r>
      <w:r>
        <w:rPr>
          <w:rFonts w:cs="Times New Roman" w:hAnsi="Times New Roman" w:eastAsia="Times New Roman" w:ascii="Times New Roman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0" w:val="left"/>
        </w:tabs>
        <w:jc w:val="left"/>
        <w:spacing w:before="11"/>
        <w:ind w:left="360" w:right="164" w:hanging="360"/>
        <w:sectPr>
          <w:type w:val="continuous"/>
          <w:pgSz w:w="12240" w:h="15840"/>
          <w:pgMar w:top="1340" w:bottom="280" w:left="1720" w:right="1540"/>
          <w:cols w:num="2" w:equalWidth="off">
            <w:col w:w="3599" w:space="1359"/>
            <w:col w:w="4022"/>
          </w:cols>
        </w:sectPr>
      </w:pPr>
      <w:r>
        <w:rPr>
          <w:rFonts w:cs="Arial Unicode MS" w:hAnsi="Arial Unicode MS" w:eastAsia="Arial Unicode MS" w:ascii="Arial Unicode MS"/>
          <w:sz w:val="22"/>
          <w:szCs w:val="22"/>
        </w:rPr>
        <w:t></w:t>
        <w:tab/>
      </w:r>
      <w:r>
        <w:rPr>
          <w:rFonts w:cs="Arial Unicode MS" w:hAnsi="Arial Unicode MS" w:eastAsia="Arial Unicode MS" w:ascii="Arial Unicode MS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As an admin, I want to manage trainers</w:t>
      </w:r>
      <w:r>
        <w:rPr>
          <w:rFonts w:cs="Times New Roman" w:hAnsi="Times New Roman" w:eastAsia="Times New Roman" w:ascii="Times New Roman"/>
          <w:sz w:val="22"/>
          <w:szCs w:val="22"/>
        </w:rPr>
        <w:t> time slots (add, edit, delete) so that the</w:t>
      </w:r>
      <w:r>
        <w:rPr>
          <w:rFonts w:cs="Times New Roman" w:hAnsi="Times New Roman" w:eastAsia="Times New Roman" w:ascii="Times New Roman"/>
          <w:sz w:val="22"/>
          <w:szCs w:val="22"/>
        </w:rPr>
        <w:t> system can use the data to build the</w:t>
      </w:r>
      <w:r>
        <w:rPr>
          <w:rFonts w:cs="Times New Roman" w:hAnsi="Times New Roman" w:eastAsia="Times New Roman" w:ascii="Times New Roman"/>
          <w:sz w:val="22"/>
          <w:szCs w:val="22"/>
        </w:rPr>
        <w:t> database and I know I am done when I</w:t>
      </w:r>
      <w:r>
        <w:rPr>
          <w:rFonts w:cs="Times New Roman" w:hAnsi="Times New Roman" w:eastAsia="Times New Roman" w:ascii="Times New Roman"/>
          <w:sz w:val="22"/>
          <w:szCs w:val="22"/>
        </w:rPr>
        <w:t> get a confirmation.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8" w:lineRule="exact" w:line="300"/>
        <w:ind w:left="100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Modular Breakdown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  <w:sectPr>
          <w:pgSz w:w="12240" w:h="15840"/>
          <w:pgMar w:top="1380" w:bottom="280" w:left="1340" w:right="172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92" w:right="-61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86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2240" w:h="15840"/>
          <w:pgMar w:top="1340" w:bottom="280" w:left="1340" w:right="1720"/>
          <w:cols w:num="2" w:equalWidth="off">
            <w:col w:w="1080" w:space="482"/>
            <w:col w:w="761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z w:val="24"/>
          <w:szCs w:val="24"/>
        </w:rPr>
        <w:t>User story to be implemented       Work to be Delivered                   Sprint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4" w:lineRule="exact" w:line="220"/>
        <w:sectPr>
          <w:type w:val="continuous"/>
          <w:pgSz w:w="12240" w:h="15840"/>
          <w:pgMar w:top="1340" w:bottom="280" w:left="1340" w:right="1720"/>
        </w:sectPr>
      </w:pPr>
      <w:r>
        <w:rPr>
          <w:sz w:val="22"/>
          <w:szCs w:val="22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3" w:right="-53"/>
      </w:pPr>
      <w:r>
        <w:rPr>
          <w:rFonts w:cs="Times New Roman" w:hAnsi="Times New Roman" w:eastAsia="Times New Roman" w:ascii="Times New Roman"/>
          <w:sz w:val="22"/>
          <w:szCs w:val="22"/>
        </w:rPr>
        <w:t>Module 1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4"/>
      </w:pPr>
      <w:r>
        <w:br w:type="column"/>
      </w: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Manage Trainers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Manage Trainees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 w:lineRule="exact" w:line="240"/>
        <w:ind w:right="-54"/>
      </w:pPr>
      <w:r>
        <w:rPr>
          <w:rFonts w:cs="Arial Unicode MS" w:hAnsi="Arial Unicode MS" w:eastAsia="Arial Unicode MS" w:ascii="Arial Unicode MS"/>
          <w:position w:val="-1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Manage Time Slots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</w:pPr>
      <w:r>
        <w:br w:type="column"/>
      </w:r>
      <w:r>
        <w:rPr>
          <w:rFonts w:cs="Times New Roman" w:hAnsi="Times New Roman" w:eastAsia="Times New Roman" w:ascii="Times New Roman"/>
          <w:sz w:val="22"/>
          <w:szCs w:val="22"/>
        </w:rPr>
        <w:t>A GYM Management System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right="258"/>
        <w:sectPr>
          <w:type w:val="continuous"/>
          <w:pgSz w:w="12240" w:h="15840"/>
          <w:pgMar w:top="1340" w:bottom="280" w:left="1340" w:right="1720"/>
          <w:cols w:num="3" w:equalWidth="off">
            <w:col w:w="1066" w:space="672"/>
            <w:col w:w="2085" w:space="1156"/>
            <w:col w:w="4201"/>
          </w:cols>
        </w:sectPr>
      </w:pPr>
      <w:r>
        <w:rPr>
          <w:rFonts w:cs="Times New Roman" w:hAnsi="Times New Roman" w:eastAsia="Times New Roman" w:ascii="Times New Roman"/>
          <w:sz w:val="22"/>
          <w:szCs w:val="22"/>
        </w:rPr>
        <w:t>based on Rough dataset and                        1</w:t>
      </w:r>
      <w:r>
        <w:rPr>
          <w:rFonts w:cs="Times New Roman" w:hAnsi="Times New Roman" w:eastAsia="Times New Roman" w:ascii="Times New Roman"/>
          <w:sz w:val="22"/>
          <w:szCs w:val="22"/>
        </w:rPr>
        <w:t> calculations.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  <w:sectPr>
          <w:type w:val="continuous"/>
          <w:pgSz w:w="12240" w:h="15840"/>
          <w:pgMar w:top="1340" w:bottom="280" w:left="1340" w:right="1720"/>
        </w:sectPr>
      </w:pPr>
      <w:r>
        <w:rPr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3" w:right="-53"/>
      </w:pPr>
      <w:r>
        <w:rPr>
          <w:rFonts w:cs="Times New Roman" w:hAnsi="Times New Roman" w:eastAsia="Times New Roman" w:ascii="Times New Roman"/>
          <w:sz w:val="22"/>
          <w:szCs w:val="22"/>
        </w:rPr>
        <w:t>Module 2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-54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Doing Sign Up/Sign In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4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Make Reservation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Cancel Reservation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Booking Trainer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6" w:lineRule="exact" w:line="240"/>
        <w:ind w:right="1053"/>
      </w:pPr>
      <w:r>
        <w:br w:type="column"/>
      </w:r>
      <w:r>
        <w:rPr>
          <w:rFonts w:cs="Times New Roman" w:hAnsi="Times New Roman" w:eastAsia="Times New Roman" w:ascii="Times New Roman"/>
          <w:sz w:val="22"/>
          <w:szCs w:val="22"/>
        </w:rPr>
        <w:t>Here the trainer would be signing</w:t>
      </w:r>
      <w:r>
        <w:rPr>
          <w:rFonts w:cs="Times New Roman" w:hAnsi="Times New Roman" w:eastAsia="Times New Roman" w:ascii="Times New Roman"/>
          <w:sz w:val="22"/>
          <w:szCs w:val="22"/>
        </w:rPr>
        <w:t> up to the GYM portal and then will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263"/>
      </w:pPr>
      <w:r>
        <w:rPr>
          <w:rFonts w:cs="Times New Roman" w:hAnsi="Times New Roman" w:eastAsia="Times New Roman" w:ascii="Times New Roman"/>
          <w:sz w:val="22"/>
          <w:szCs w:val="22"/>
        </w:rPr>
        <w:t>make the reservation and book the              2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right="1132"/>
        <w:sectPr>
          <w:type w:val="continuous"/>
          <w:pgSz w:w="12240" w:h="15840"/>
          <w:pgMar w:top="1340" w:bottom="280" w:left="1340" w:right="1720"/>
          <w:cols w:num="3" w:equalWidth="off">
            <w:col w:w="1066" w:space="672"/>
            <w:col w:w="2390" w:space="851"/>
            <w:col w:w="4201"/>
          </w:cols>
        </w:sectPr>
      </w:pPr>
      <w:r>
        <w:rPr>
          <w:rFonts w:cs="Times New Roman" w:hAnsi="Times New Roman" w:eastAsia="Times New Roman" w:ascii="Times New Roman"/>
          <w:sz w:val="22"/>
          <w:szCs w:val="22"/>
        </w:rPr>
        <w:t>trainer. When trainer will find that</w:t>
      </w:r>
      <w:r>
        <w:rPr>
          <w:rFonts w:cs="Times New Roman" w:hAnsi="Times New Roman" w:eastAsia="Times New Roman" w:ascii="Times New Roman"/>
          <w:sz w:val="22"/>
          <w:szCs w:val="22"/>
        </w:rPr>
        <w:t> he had certain no of sessions, then</w:t>
      </w:r>
      <w:r>
        <w:rPr>
          <w:rFonts w:cs="Times New Roman" w:hAnsi="Times New Roman" w:eastAsia="Times New Roman" w:ascii="Times New Roman"/>
          <w:sz w:val="22"/>
          <w:szCs w:val="22"/>
        </w:rPr>
        <w:t> will cancel the reservation.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40" w:bottom="280" w:left="1340" w:right="1720"/>
        </w:sectPr>
      </w:pPr>
      <w:r>
        <w:rPr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3" w:right="-53"/>
      </w:pPr>
      <w:r>
        <w:rPr>
          <w:rFonts w:cs="Times New Roman" w:hAnsi="Times New Roman" w:eastAsia="Times New Roman" w:ascii="Times New Roman"/>
          <w:sz w:val="22"/>
          <w:szCs w:val="22"/>
        </w:rPr>
        <w:t>Module 3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-54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View Attended Sessions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View Schedule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Give Feedback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/>
        <w:ind w:right="1225"/>
      </w:pPr>
      <w:r>
        <w:br w:type="column"/>
      </w:r>
      <w:r>
        <w:rPr>
          <w:rFonts w:cs="Times New Roman" w:hAnsi="Times New Roman" w:eastAsia="Times New Roman" w:ascii="Times New Roman"/>
          <w:sz w:val="22"/>
          <w:szCs w:val="22"/>
        </w:rPr>
        <w:t>Here the trainer would be able to</w:t>
      </w:r>
      <w:r>
        <w:rPr>
          <w:rFonts w:cs="Times New Roman" w:hAnsi="Times New Roman" w:eastAsia="Times New Roman" w:ascii="Times New Roman"/>
          <w:sz w:val="22"/>
          <w:szCs w:val="22"/>
        </w:rPr>
        <w:t> see the weekly schedule given by</w:t>
      </w:r>
      <w:r>
        <w:rPr>
          <w:rFonts w:cs="Times New Roman" w:hAnsi="Times New Roman" w:eastAsia="Times New Roman" w:ascii="Times New Roman"/>
          <w:sz w:val="22"/>
          <w:szCs w:val="22"/>
        </w:rPr>
        <w:t> the trainer and can also view the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263"/>
      </w:pPr>
      <w:r>
        <w:rPr>
          <w:rFonts w:cs="Times New Roman" w:hAnsi="Times New Roman" w:eastAsia="Times New Roman" w:ascii="Times New Roman"/>
          <w:sz w:val="22"/>
          <w:szCs w:val="22"/>
        </w:rPr>
        <w:t>sessions attended till now.                           3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right="1420"/>
      </w:pPr>
      <w:r>
        <w:rPr>
          <w:rFonts w:cs="Times New Roman" w:hAnsi="Times New Roman" w:eastAsia="Times New Roman" w:ascii="Times New Roman"/>
          <w:sz w:val="22"/>
          <w:szCs w:val="22"/>
        </w:rPr>
        <w:t>Moreover, Trainer can give the</w:t>
      </w:r>
      <w:r>
        <w:rPr>
          <w:rFonts w:cs="Times New Roman" w:hAnsi="Times New Roman" w:eastAsia="Times New Roman" w:ascii="Times New Roman"/>
          <w:sz w:val="22"/>
          <w:szCs w:val="22"/>
        </w:rPr>
        <w:t> feedback at any time of GYM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right="2327"/>
        <w:sectPr>
          <w:type w:val="continuous"/>
          <w:pgSz w:w="12240" w:h="15840"/>
          <w:pgMar w:top="1340" w:bottom="280" w:left="1340" w:right="1720"/>
          <w:cols w:num="3" w:equalWidth="off">
            <w:col w:w="1066" w:space="672"/>
            <w:col w:w="2512" w:space="729"/>
            <w:col w:w="4201"/>
          </w:cols>
        </w:sectPr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management system.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40" w:bottom="280" w:left="1340" w:right="1720"/>
        </w:sectPr>
      </w:pPr>
      <w:r>
        <w:rPr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pict>
          <v:group style="position:absolute;margin-left:23.59pt;margin-top:23.59pt;width:564.94pt;height:744.94pt;mso-position-horizontal-relative:page;mso-position-vertical-relative:page;z-index:-704" coordorigin="472,472" coordsize="11299,14899">
            <v:shape style="position:absolute;left:487;top:480;width:0;height:118" coordorigin="487,480" coordsize="0,118" path="m487,480l487,598e" filled="f" stroked="t" strokeweight="0.82pt" strokecolor="#000000">
              <v:path arrowok="t"/>
            </v:shape>
            <v:shape style="position:absolute;left:480;top:487;width:118;height:0" coordorigin="480,487" coordsize="118,0" path="m480,487l598,487e" filled="f" stroked="t" strokeweight="0.82pt" strokecolor="#000000">
              <v:path arrowok="t"/>
            </v:shape>
            <v:shape style="position:absolute;left:539;top:509;width:0;height:89" coordorigin="539,509" coordsize="0,89" path="m539,509l539,598e" filled="f" stroked="t" strokeweight="3.1pt" strokecolor="#000000">
              <v:path arrowok="t"/>
            </v:shape>
            <v:shape style="position:absolute;left:509;top:539;width:89;height:0" coordorigin="509,539" coordsize="89,0" path="m509,539l598,539e" filled="f" stroked="t" strokeweight="3.1pt" strokecolor="#000000">
              <v:path arrowok="t"/>
            </v:shape>
            <v:shape style="position:absolute;left:598;top:487;width:11047;height:0" coordorigin="598,487" coordsize="11047,0" path="m598,487l11645,487e" filled="f" stroked="t" strokeweight="0.82pt" strokecolor="#000000">
              <v:path arrowok="t"/>
            </v:shape>
            <v:shape style="position:absolute;left:598;top:539;width:11047;height:0" coordorigin="598,539" coordsize="11047,0" path="m598,539l11645,539e" filled="f" stroked="t" strokeweight="3.1pt" strokecolor="#000000">
              <v:path arrowok="t"/>
            </v:shape>
            <v:shape style="position:absolute;left:598;top:590;width:11047;height:0" coordorigin="598,590" coordsize="11047,0" path="m598,590l11645,590e" filled="f" stroked="t" strokeweight="0.82pt" strokecolor="#000000">
              <v:path arrowok="t"/>
            </v:shape>
            <v:shape style="position:absolute;left:11755;top:480;width:0;height:118" coordorigin="11755,480" coordsize="0,118" path="m11755,480l11755,598e" filled="f" stroked="t" strokeweight="0.81997pt" strokecolor="#000000">
              <v:path arrowok="t"/>
            </v:shape>
            <v:shape style="position:absolute;left:11645;top:487;width:118;height:0" coordorigin="11645,487" coordsize="118,0" path="m11645,487l11762,487e" filled="f" stroked="t" strokeweight="0.82pt" strokecolor="#000000">
              <v:path arrowok="t"/>
            </v:shape>
            <v:shape style="position:absolute;left:11704;top:509;width:0;height:89" coordorigin="11704,509" coordsize="0,89" path="m11704,509l11704,598e" filled="f" stroked="t" strokeweight="3.1pt" strokecolor="#000000">
              <v:path arrowok="t"/>
            </v:shape>
            <v:shape style="position:absolute;left:11645;top:539;width:89;height:0" coordorigin="11645,539" coordsize="89,0" path="m11645,539l11734,539e" filled="f" stroked="t" strokeweight="3.1pt" strokecolor="#000000">
              <v:path arrowok="t"/>
            </v:shape>
            <v:shape style="position:absolute;left:487;top:598;width:0;height:14647" coordorigin="487,598" coordsize="0,14647" path="m487,598l487,15245e" filled="f" stroked="t" strokeweight="0.82pt" strokecolor="#000000">
              <v:path arrowok="t"/>
            </v:shape>
            <v:shape style="position:absolute;left:539;top:598;width:0;height:14647" coordorigin="539,598" coordsize="0,14647" path="m539,598l539,15245e" filled="f" stroked="t" strokeweight="3.1pt" strokecolor="#000000">
              <v:path arrowok="t"/>
            </v:shape>
            <v:shape style="position:absolute;left:590;top:583;width:0;height:14676" coordorigin="590,583" coordsize="0,14676" path="m590,583l590,15259e" filled="f" stroked="t" strokeweight="0.82pt" strokecolor="#000000">
              <v:path arrowok="t"/>
            </v:shape>
            <v:shape style="position:absolute;left:11755;top:598;width:0;height:14647" coordorigin="11755,598" coordsize="0,14647" path="m11755,598l11755,15245e" filled="f" stroked="t" strokeweight="0.81997pt" strokecolor="#000000">
              <v:path arrowok="t"/>
            </v:shape>
            <v:shape style="position:absolute;left:11704;top:598;width:0;height:14647" coordorigin="11704,598" coordsize="0,14647" path="m11704,598l11704,15245e" filled="f" stroked="t" strokeweight="3.1pt" strokecolor="#000000">
              <v:path arrowok="t"/>
            </v:shape>
            <v:shape style="position:absolute;left:11652;top:583;width:0;height:14676" coordorigin="11652,583" coordsize="0,14676" path="m11652,583l11652,15259e" filled="f" stroked="t" strokeweight="0.82003pt" strokecolor="#000000">
              <v:path arrowok="t"/>
            </v:shape>
            <v:shape style="position:absolute;left:487;top:15245;width:0;height:118" coordorigin="487,15245" coordsize="0,118" path="m487,15245l487,15362e" filled="f" stroked="t" strokeweight="0.82pt" strokecolor="#000000">
              <v:path arrowok="t"/>
            </v:shape>
            <v:shape style="position:absolute;left:480;top:15355;width:118;height:0" coordorigin="480,15355" coordsize="118,0" path="m480,15355l598,15355e" filled="f" stroked="t" strokeweight="0.81997pt" strokecolor="#000000">
              <v:path arrowok="t"/>
            </v:shape>
            <v:shape style="position:absolute;left:539;top:15245;width:0;height:89" coordorigin="539,15245" coordsize="0,89" path="m539,15245l539,15334e" filled="f" stroked="t" strokeweight="3.1pt" strokecolor="#000000">
              <v:path arrowok="t"/>
            </v:shape>
            <v:shape style="position:absolute;left:509;top:15304;width:89;height:0" coordorigin="509,15304" coordsize="89,0" path="m509,15304l598,15304e" filled="f" stroked="t" strokeweight="3.1pt" strokecolor="#000000">
              <v:path arrowok="t"/>
            </v:shape>
            <v:shape style="position:absolute;left:598;top:15355;width:11047;height:0" coordorigin="598,15355" coordsize="11047,0" path="m598,15355l11645,15355e" filled="f" stroked="t" strokeweight="0.81997pt" strokecolor="#000000">
              <v:path arrowok="t"/>
            </v:shape>
            <v:shape style="position:absolute;left:598;top:15304;width:11047;height:0" coordorigin="598,15304" coordsize="11047,0" path="m598,15304l11645,15304e" filled="f" stroked="t" strokeweight="3.1pt" strokecolor="#000000">
              <v:path arrowok="t"/>
            </v:shape>
            <v:shape style="position:absolute;left:598;top:15252;width:11047;height:0" coordorigin="598,15252" coordsize="11047,0" path="m598,15252l11645,15252e" filled="f" stroked="t" strokeweight="0.82003pt" strokecolor="#000000">
              <v:path arrowok="t"/>
            </v:shape>
            <v:shape style="position:absolute;left:11755;top:15245;width:0;height:118" coordorigin="11755,15245" coordsize="0,118" path="m11755,15245l11755,15362e" filled="f" stroked="t" strokeweight="0.81997pt" strokecolor="#000000">
              <v:path arrowok="t"/>
            </v:shape>
            <v:shape style="position:absolute;left:11645;top:15355;width:118;height:0" coordorigin="11645,15355" coordsize="118,0" path="m11645,15355l11762,15355e" filled="f" stroked="t" strokeweight="0.81997pt" strokecolor="#000000">
              <v:path arrowok="t"/>
            </v:shape>
            <v:shape style="position:absolute;left:11704;top:15245;width:0;height:89" coordorigin="11704,15245" coordsize="0,89" path="m11704,15245l11704,15334e" filled="f" stroked="t" strokeweight="3.1pt" strokecolor="#000000">
              <v:path arrowok="t"/>
            </v:shape>
            <v:shape style="position:absolute;left:11645;top:15304;width:89;height:0" coordorigin="11645,15304" coordsize="89,0" path="m11645,15304l11734,15304e" filled="f" stroked="t" strokeweight="3.1pt" strokecolor="#000000">
              <v:path arrowok="t"/>
            </v:shape>
            <w10:wrap type="none"/>
          </v:group>
        </w:pict>
      </w:r>
      <w:r>
        <w:pict>
          <v:group style="position:absolute;margin-left:71.974pt;margin-top:111.93pt;width:468.176pt;height:432.63pt;mso-position-horizontal-relative:page;mso-position-vertical-relative:page;z-index:-705" coordorigin="1439,2239" coordsize="9364,8653">
            <v:shape style="position:absolute;left:1450;top:2249;width:1157;height:0" coordorigin="1450,2249" coordsize="1157,0" path="m1450,2249l2607,2249e" filled="f" stroked="t" strokeweight="0.58pt" strokecolor="#000000">
              <v:path arrowok="t"/>
            </v:shape>
            <v:shape style="position:absolute;left:2616;top:2249;width:3591;height:0" coordorigin="2616,2249" coordsize="3591,0" path="m2616,2249l6207,2249e" filled="f" stroked="t" strokeweight="0.58pt" strokecolor="#000000">
              <v:path arrowok="t"/>
            </v:shape>
            <v:shape style="position:absolute;left:6217;top:2249;width:3320;height:0" coordorigin="6217,2249" coordsize="3320,0" path="m6217,2249l9537,2249e" filled="f" stroked="t" strokeweight="0.58pt" strokecolor="#000000">
              <v:path arrowok="t"/>
            </v:shape>
            <v:shape style="position:absolute;left:9547;top:2249;width:1246;height:0" coordorigin="9547,2249" coordsize="1246,0" path="m9547,2249l10792,2249e" filled="f" stroked="t" strokeweight="0.58pt" strokecolor="#000000">
              <v:path arrowok="t"/>
            </v:shape>
            <v:shape style="position:absolute;left:1450;top:2811;width:1157;height:0" coordorigin="1450,2811" coordsize="1157,0" path="m1450,2811l2607,2811e" filled="f" stroked="t" strokeweight="0.58pt" strokecolor="#000000">
              <v:path arrowok="t"/>
            </v:shape>
            <v:shape style="position:absolute;left:2616;top:2811;width:3591;height:0" coordorigin="2616,2811" coordsize="3591,0" path="m2616,2811l6207,2811e" filled="f" stroked="t" strokeweight="0.58pt" strokecolor="#000000">
              <v:path arrowok="t"/>
            </v:shape>
            <v:shape style="position:absolute;left:6217;top:2811;width:3320;height:0" coordorigin="6217,2811" coordsize="3320,0" path="m6217,2811l9537,2811e" filled="f" stroked="t" strokeweight="0.58pt" strokecolor="#000000">
              <v:path arrowok="t"/>
            </v:shape>
            <v:shape style="position:absolute;left:9547;top:2811;width:1246;height:0" coordorigin="9547,2811" coordsize="1246,0" path="m9547,2811l10792,2811e" filled="f" stroked="t" strokeweight="0.58pt" strokecolor="#000000">
              <v:path arrowok="t"/>
            </v:shape>
            <v:shape style="position:absolute;left:1450;top:4133;width:1157;height:0" coordorigin="1450,4133" coordsize="1157,0" path="m1450,4133l2607,4133e" filled="f" stroked="t" strokeweight="0.58001pt" strokecolor="#000000">
              <v:path arrowok="t"/>
            </v:shape>
            <v:shape style="position:absolute;left:2616;top:4133;width:3591;height:0" coordorigin="2616,4133" coordsize="3591,0" path="m2616,4133l6207,4133e" filled="f" stroked="t" strokeweight="0.58001pt" strokecolor="#000000">
              <v:path arrowok="t"/>
            </v:shape>
            <v:shape style="position:absolute;left:6217;top:4133;width:3320;height:0" coordorigin="6217,4133" coordsize="3320,0" path="m6217,4133l9537,4133e" filled="f" stroked="t" strokeweight="0.58001pt" strokecolor="#000000">
              <v:path arrowok="t"/>
            </v:shape>
            <v:shape style="position:absolute;left:9547;top:4133;width:1246;height:0" coordorigin="9547,4133" coordsize="1246,0" path="m9547,4133l10792,4133e" filled="f" stroked="t" strokeweight="0.58001pt" strokecolor="#000000">
              <v:path arrowok="t"/>
            </v:shape>
            <v:shape style="position:absolute;left:1450;top:6167;width:1157;height:0" coordorigin="1450,6167" coordsize="1157,0" path="m1450,6167l2607,6167e" filled="f" stroked="t" strokeweight="0.57998pt" strokecolor="#000000">
              <v:path arrowok="t"/>
            </v:shape>
            <v:shape style="position:absolute;left:2616;top:6167;width:3591;height:0" coordorigin="2616,6167" coordsize="3591,0" path="m2616,6167l6207,6167e" filled="f" stroked="t" strokeweight="0.57998pt" strokecolor="#000000">
              <v:path arrowok="t"/>
            </v:shape>
            <v:shape style="position:absolute;left:6217;top:6167;width:3320;height:0" coordorigin="6217,6167" coordsize="3320,0" path="m6217,6167l9537,6167e" filled="f" stroked="t" strokeweight="0.57998pt" strokecolor="#000000">
              <v:path arrowok="t"/>
            </v:shape>
            <v:shape style="position:absolute;left:9547;top:6167;width:1246;height:0" coordorigin="9547,6167" coordsize="1246,0" path="m9547,6167l10792,6167e" filled="f" stroked="t" strokeweight="0.57998pt" strokecolor="#000000">
              <v:path arrowok="t"/>
            </v:shape>
            <v:shape style="position:absolute;left:1450;top:8524;width:1157;height:0" coordorigin="1450,8524" coordsize="1157,0" path="m1450,8524l2607,8524e" filled="f" stroked="t" strokeweight="0.58001pt" strokecolor="#000000">
              <v:path arrowok="t"/>
            </v:shape>
            <v:shape style="position:absolute;left:2616;top:8524;width:3591;height:0" coordorigin="2616,8524" coordsize="3591,0" path="m2616,8524l6207,8524e" filled="f" stroked="t" strokeweight="0.58001pt" strokecolor="#000000">
              <v:path arrowok="t"/>
            </v:shape>
            <v:shape style="position:absolute;left:6217;top:8524;width:3320;height:0" coordorigin="6217,8524" coordsize="3320,0" path="m6217,8524l9537,8524e" filled="f" stroked="t" strokeweight="0.58001pt" strokecolor="#000000">
              <v:path arrowok="t"/>
            </v:shape>
            <v:shape style="position:absolute;left:9547;top:8524;width:1246;height:0" coordorigin="9547,8524" coordsize="1246,0" path="m9547,8524l10792,8524e" filled="f" stroked="t" strokeweight="0.58001pt" strokecolor="#000000">
              <v:path arrowok="t"/>
            </v:shape>
            <v:shape style="position:absolute;left:1445;top:2244;width:0;height:8641" coordorigin="1445,2244" coordsize="0,8641" path="m1445,2244l1445,10885e" filled="f" stroked="t" strokeweight="0.58pt" strokecolor="#000000">
              <v:path arrowok="t"/>
            </v:shape>
            <v:shape style="position:absolute;left:1450;top:10881;width:1157;height:0" coordorigin="1450,10881" coordsize="1157,0" path="m1450,10881l2607,10881e" filled="f" stroked="t" strokeweight="0.58004pt" strokecolor="#000000">
              <v:path arrowok="t"/>
            </v:shape>
            <v:shape style="position:absolute;left:2612;top:2244;width:0;height:8641" coordorigin="2612,2244" coordsize="0,8641" path="m2612,2244l2612,10885e" filled="f" stroked="t" strokeweight="0.58001pt" strokecolor="#000000">
              <v:path arrowok="t"/>
            </v:shape>
            <v:shape style="position:absolute;left:2616;top:10881;width:3591;height:0" coordorigin="2616,10881" coordsize="3591,0" path="m2616,10881l6207,10881e" filled="f" stroked="t" strokeweight="0.58004pt" strokecolor="#000000">
              <v:path arrowok="t"/>
            </v:shape>
            <v:shape style="position:absolute;left:6212;top:2244;width:0;height:8641" coordorigin="6212,2244" coordsize="0,8641" path="m6212,2244l6212,10885e" filled="f" stroked="t" strokeweight="0.57998pt" strokecolor="#000000">
              <v:path arrowok="t"/>
            </v:shape>
            <v:shape style="position:absolute;left:6217;top:10881;width:3320;height:0" coordorigin="6217,10881" coordsize="3320,0" path="m6217,10881l9537,10881e" filled="f" stroked="t" strokeweight="0.58004pt" strokecolor="#000000">
              <v:path arrowok="t"/>
            </v:shape>
            <v:shape style="position:absolute;left:9542;top:2244;width:0;height:8641" coordorigin="9542,2244" coordsize="0,8641" path="m9542,2244l9542,10885e" filled="f" stroked="t" strokeweight="0.57998pt" strokecolor="#000000">
              <v:path arrowok="t"/>
            </v:shape>
            <v:shape style="position:absolute;left:9547;top:10881;width:1246;height:0" coordorigin="9547,10881" coordsize="1246,0" path="m9547,10881l10792,10881e" filled="f" stroked="t" strokeweight="0.58004pt" strokecolor="#000000">
              <v:path arrowok="t"/>
            </v:shape>
            <v:shape style="position:absolute;left:10797;top:2244;width:0;height:8641" coordorigin="10797,2244" coordsize="0,8641" path="m10797,2244l10797,10885e" filled="f" stroked="t" strokeweight="0.57998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3" w:right="-53"/>
      </w:pPr>
      <w:r>
        <w:rPr>
          <w:rFonts w:cs="Times New Roman" w:hAnsi="Times New Roman" w:eastAsia="Times New Roman" w:ascii="Times New Roman"/>
          <w:sz w:val="22"/>
          <w:szCs w:val="22"/>
        </w:rPr>
        <w:t>Module 4</w:t>
      </w:r>
    </w:p>
    <w:p>
      <w:pPr>
        <w:rPr>
          <w:sz w:val="22"/>
          <w:szCs w:val="22"/>
        </w:rPr>
        <w:jc w:val="left"/>
        <w:spacing w:before="9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Search Options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Show Reservation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323" w:right="731"/>
      </w:pPr>
      <w:r>
        <w:rPr>
          <w:rFonts w:cs="Times New Roman" w:hAnsi="Times New Roman" w:eastAsia="Times New Roman" w:ascii="Times New Roman"/>
          <w:sz w:val="22"/>
          <w:szCs w:val="22"/>
        </w:rPr>
        <w:t>Information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Show Transactions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right="-54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Notify Payment Due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right="1292"/>
      </w:pPr>
      <w:r>
        <w:br w:type="column"/>
      </w:r>
      <w:r>
        <w:rPr>
          <w:rFonts w:cs="Times New Roman" w:hAnsi="Times New Roman" w:eastAsia="Times New Roman" w:ascii="Times New Roman"/>
          <w:sz w:val="22"/>
          <w:szCs w:val="22"/>
        </w:rPr>
        <w:t>Here the admin would be able to</w:t>
      </w:r>
      <w:r>
        <w:rPr>
          <w:rFonts w:cs="Times New Roman" w:hAnsi="Times New Roman" w:eastAsia="Times New Roman" w:ascii="Times New Roman"/>
          <w:sz w:val="22"/>
          <w:szCs w:val="22"/>
        </w:rPr>
        <w:t> get all the trainer and trainee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</w:pP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information along with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80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reservation, and transactions                       </w:t>
      </w:r>
      <w:r>
        <w:rPr>
          <w:rFonts w:cs="Times New Roman" w:hAnsi="Times New Roman" w:eastAsia="Times New Roman" w:ascii="Times New Roman"/>
          <w:position w:val="1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 w:lineRule="exact" w:line="240"/>
        <w:ind w:right="1104"/>
      </w:pPr>
      <w:r>
        <w:rPr>
          <w:rFonts w:cs="Times New Roman" w:hAnsi="Times New Roman" w:eastAsia="Times New Roman" w:ascii="Times New Roman"/>
          <w:sz w:val="22"/>
          <w:szCs w:val="22"/>
        </w:rPr>
        <w:t>information. Here the system</w:t>
      </w:r>
      <w:r>
        <w:rPr>
          <w:rFonts w:cs="Times New Roman" w:hAnsi="Times New Roman" w:eastAsia="Times New Roman" w:ascii="Times New Roman"/>
          <w:sz w:val="22"/>
          <w:szCs w:val="22"/>
        </w:rPr>
        <w:t> would also notify the trainee about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sectPr>
          <w:type w:val="continuous"/>
          <w:pgSz w:w="12240" w:h="15840"/>
          <w:pgMar w:top="1340" w:bottom="280" w:left="1340" w:right="1720"/>
          <w:cols w:num="3" w:equalWidth="off">
            <w:col w:w="1066" w:space="672"/>
            <w:col w:w="2181" w:space="1060"/>
            <w:col w:w="4201"/>
          </w:cols>
        </w:sectPr>
      </w:pPr>
      <w:r>
        <w:rPr>
          <w:rFonts w:cs="Times New Roman" w:hAnsi="Times New Roman" w:eastAsia="Times New Roman" w:ascii="Times New Roman"/>
          <w:sz w:val="22"/>
          <w:szCs w:val="22"/>
        </w:rPr>
        <w:t>when their next payment is due.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8"/>
        <w:ind w:left="100"/>
      </w:pPr>
      <w:r>
        <w:pict>
          <v:group style="position:absolute;margin-left:23.59pt;margin-top:23.59pt;width:564.94pt;height:744.94pt;mso-position-horizontal-relative:page;mso-position-vertical-relative:page;z-index:-702" coordorigin="472,472" coordsize="11299,14899">
            <v:shape style="position:absolute;left:487;top:480;width:0;height:118" coordorigin="487,480" coordsize="0,118" path="m487,480l487,598e" filled="f" stroked="t" strokeweight="0.82pt" strokecolor="#000000">
              <v:path arrowok="t"/>
            </v:shape>
            <v:shape style="position:absolute;left:480;top:487;width:118;height:0" coordorigin="480,487" coordsize="118,0" path="m480,487l598,487e" filled="f" stroked="t" strokeweight="0.82pt" strokecolor="#000000">
              <v:path arrowok="t"/>
            </v:shape>
            <v:shape style="position:absolute;left:539;top:509;width:0;height:89" coordorigin="539,509" coordsize="0,89" path="m539,509l539,598e" filled="f" stroked="t" strokeweight="3.1pt" strokecolor="#000000">
              <v:path arrowok="t"/>
            </v:shape>
            <v:shape style="position:absolute;left:509;top:539;width:89;height:0" coordorigin="509,539" coordsize="89,0" path="m509,539l598,539e" filled="f" stroked="t" strokeweight="3.1pt" strokecolor="#000000">
              <v:path arrowok="t"/>
            </v:shape>
            <v:shape style="position:absolute;left:598;top:487;width:11047;height:0" coordorigin="598,487" coordsize="11047,0" path="m598,487l11645,487e" filled="f" stroked="t" strokeweight="0.82pt" strokecolor="#000000">
              <v:path arrowok="t"/>
            </v:shape>
            <v:shape style="position:absolute;left:598;top:539;width:11047;height:0" coordorigin="598,539" coordsize="11047,0" path="m598,539l11645,539e" filled="f" stroked="t" strokeweight="3.1pt" strokecolor="#000000">
              <v:path arrowok="t"/>
            </v:shape>
            <v:shape style="position:absolute;left:598;top:590;width:11047;height:0" coordorigin="598,590" coordsize="11047,0" path="m598,590l11645,590e" filled="f" stroked="t" strokeweight="0.82pt" strokecolor="#000000">
              <v:path arrowok="t"/>
            </v:shape>
            <v:shape style="position:absolute;left:11755;top:480;width:0;height:118" coordorigin="11755,480" coordsize="0,118" path="m11755,480l11755,598e" filled="f" stroked="t" strokeweight="0.81997pt" strokecolor="#000000">
              <v:path arrowok="t"/>
            </v:shape>
            <v:shape style="position:absolute;left:11645;top:487;width:118;height:0" coordorigin="11645,487" coordsize="118,0" path="m11645,487l11762,487e" filled="f" stroked="t" strokeweight="0.82pt" strokecolor="#000000">
              <v:path arrowok="t"/>
            </v:shape>
            <v:shape style="position:absolute;left:11704;top:509;width:0;height:89" coordorigin="11704,509" coordsize="0,89" path="m11704,509l11704,598e" filled="f" stroked="t" strokeweight="3.1pt" strokecolor="#000000">
              <v:path arrowok="t"/>
            </v:shape>
            <v:shape style="position:absolute;left:11645;top:539;width:89;height:0" coordorigin="11645,539" coordsize="89,0" path="m11645,539l11734,539e" filled="f" stroked="t" strokeweight="3.1pt" strokecolor="#000000">
              <v:path arrowok="t"/>
            </v:shape>
            <v:shape style="position:absolute;left:487;top:598;width:0;height:14647" coordorigin="487,598" coordsize="0,14647" path="m487,598l487,15245e" filled="f" stroked="t" strokeweight="0.82pt" strokecolor="#000000">
              <v:path arrowok="t"/>
            </v:shape>
            <v:shape style="position:absolute;left:539;top:598;width:0;height:14647" coordorigin="539,598" coordsize="0,14647" path="m539,598l539,15245e" filled="f" stroked="t" strokeweight="3.1pt" strokecolor="#000000">
              <v:path arrowok="t"/>
            </v:shape>
            <v:shape style="position:absolute;left:590;top:583;width:0;height:14676" coordorigin="590,583" coordsize="0,14676" path="m590,583l590,15259e" filled="f" stroked="t" strokeweight="0.82pt" strokecolor="#000000">
              <v:path arrowok="t"/>
            </v:shape>
            <v:shape style="position:absolute;left:11755;top:598;width:0;height:14647" coordorigin="11755,598" coordsize="0,14647" path="m11755,598l11755,15245e" filled="f" stroked="t" strokeweight="0.81997pt" strokecolor="#000000">
              <v:path arrowok="t"/>
            </v:shape>
            <v:shape style="position:absolute;left:11704;top:598;width:0;height:14647" coordorigin="11704,598" coordsize="0,14647" path="m11704,598l11704,15245e" filled="f" stroked="t" strokeweight="3.1pt" strokecolor="#000000">
              <v:path arrowok="t"/>
            </v:shape>
            <v:shape style="position:absolute;left:11652;top:583;width:0;height:14676" coordorigin="11652,583" coordsize="0,14676" path="m11652,583l11652,15259e" filled="f" stroked="t" strokeweight="0.82003pt" strokecolor="#000000">
              <v:path arrowok="t"/>
            </v:shape>
            <v:shape style="position:absolute;left:487;top:15245;width:0;height:118" coordorigin="487,15245" coordsize="0,118" path="m487,15245l487,15362e" filled="f" stroked="t" strokeweight="0.82pt" strokecolor="#000000">
              <v:path arrowok="t"/>
            </v:shape>
            <v:shape style="position:absolute;left:480;top:15355;width:118;height:0" coordorigin="480,15355" coordsize="118,0" path="m480,15355l598,15355e" filled="f" stroked="t" strokeweight="0.81997pt" strokecolor="#000000">
              <v:path arrowok="t"/>
            </v:shape>
            <v:shape style="position:absolute;left:539;top:15245;width:0;height:89" coordorigin="539,15245" coordsize="0,89" path="m539,15245l539,15334e" filled="f" stroked="t" strokeweight="3.1pt" strokecolor="#000000">
              <v:path arrowok="t"/>
            </v:shape>
            <v:shape style="position:absolute;left:509;top:15304;width:89;height:0" coordorigin="509,15304" coordsize="89,0" path="m509,15304l598,15304e" filled="f" stroked="t" strokeweight="3.1pt" strokecolor="#000000">
              <v:path arrowok="t"/>
            </v:shape>
            <v:shape style="position:absolute;left:598;top:15355;width:11047;height:0" coordorigin="598,15355" coordsize="11047,0" path="m598,15355l11645,15355e" filled="f" stroked="t" strokeweight="0.81997pt" strokecolor="#000000">
              <v:path arrowok="t"/>
            </v:shape>
            <v:shape style="position:absolute;left:598;top:15304;width:11047;height:0" coordorigin="598,15304" coordsize="11047,0" path="m598,15304l11645,15304e" filled="f" stroked="t" strokeweight="3.1pt" strokecolor="#000000">
              <v:path arrowok="t"/>
            </v:shape>
            <v:shape style="position:absolute;left:598;top:15252;width:11047;height:0" coordorigin="598,15252" coordsize="11047,0" path="m598,15252l11645,15252e" filled="f" stroked="t" strokeweight="0.82003pt" strokecolor="#000000">
              <v:path arrowok="t"/>
            </v:shape>
            <v:shape style="position:absolute;left:11755;top:15245;width:0;height:118" coordorigin="11755,15245" coordsize="0,118" path="m11755,15245l11755,15362e" filled="f" stroked="t" strokeweight="0.81997pt" strokecolor="#000000">
              <v:path arrowok="t"/>
            </v:shape>
            <v:shape style="position:absolute;left:11645;top:15355;width:118;height:0" coordorigin="11645,15355" coordsize="118,0" path="m11645,15355l11762,15355e" filled="f" stroked="t" strokeweight="0.81997pt" strokecolor="#000000">
              <v:path arrowok="t"/>
            </v:shape>
            <v:shape style="position:absolute;left:11704;top:15245;width:0;height:89" coordorigin="11704,15245" coordsize="0,89" path="m11704,15245l11704,15334e" filled="f" stroked="t" strokeweight="3.1pt" strokecolor="#000000">
              <v:path arrowok="t"/>
            </v:shape>
            <v:shape style="position:absolute;left:11645;top:15304;width:89;height:0" coordorigin="11645,15304" coordsize="89,0" path="m11645,15304l11734,15304e" filled="f" stroked="t" strokeweight="3.1pt" strokecolor="#000000">
              <v:path arrowok="t"/>
            </v:shape>
            <w10:wrap type="none"/>
          </v:group>
        </w:pict>
      </w:r>
      <w:r>
        <w:pict>
          <v:group style="position:absolute;margin-left:71.974pt;margin-top:111.93pt;width:468.176pt;height:317.07pt;mso-position-horizontal-relative:page;mso-position-vertical-relative:page;z-index:-703" coordorigin="1439,2239" coordsize="9364,6341">
            <v:shape style="position:absolute;left:1450;top:2249;width:3226;height:0" coordorigin="1450,2249" coordsize="3226,0" path="m1450,2249l4676,2249e" filled="f" stroked="t" strokeweight="0.58pt" strokecolor="#000000">
              <v:path arrowok="t"/>
            </v:shape>
            <v:shape style="position:absolute;left:4686;top:2249;width:6107;height:0" coordorigin="4686,2249" coordsize="6107,0" path="m4686,2249l10792,2249e" filled="f" stroked="t" strokeweight="0.58pt" strokecolor="#000000">
              <v:path arrowok="t"/>
            </v:shape>
            <v:shape style="position:absolute;left:1450;top:2741;width:3226;height:0" coordorigin="1450,2741" coordsize="3226,0" path="m1450,2741l4676,2741e" filled="f" stroked="t" strokeweight="0.58pt" strokecolor="#000000">
              <v:path arrowok="t"/>
            </v:shape>
            <v:shape style="position:absolute;left:4686;top:2741;width:6107;height:0" coordorigin="4686,2741" coordsize="6107,0" path="m4686,2741l10792,2741e" filled="f" stroked="t" strokeweight="0.58pt" strokecolor="#000000">
              <v:path arrowok="t"/>
            </v:shape>
            <v:shape style="position:absolute;left:1450;top:4064;width:3226;height:0" coordorigin="1450,4064" coordsize="3226,0" path="m1450,4064l4676,4064e" filled="f" stroked="t" strokeweight="0.58pt" strokecolor="#000000">
              <v:path arrowok="t"/>
            </v:shape>
            <v:shape style="position:absolute;left:4686;top:4064;width:6107;height:0" coordorigin="4686,4064" coordsize="6107,0" path="m4686,4064l10792,4064e" filled="f" stroked="t" strokeweight="0.58pt" strokecolor="#000000">
              <v:path arrowok="t"/>
            </v:shape>
            <v:shape style="position:absolute;left:1450;top:5655;width:3226;height:0" coordorigin="1450,5655" coordsize="3226,0" path="m1450,5655l4676,5655e" filled="f" stroked="t" strokeweight="0.57998pt" strokecolor="#000000">
              <v:path arrowok="t"/>
            </v:shape>
            <v:shape style="position:absolute;left:4686;top:5655;width:6107;height:0" coordorigin="4686,5655" coordsize="6107,0" path="m4686,5655l10792,5655e" filled="f" stroked="t" strokeweight="0.57998pt" strokecolor="#000000">
              <v:path arrowok="t"/>
            </v:shape>
            <v:shape style="position:absolute;left:1450;top:6978;width:3226;height:0" coordorigin="1450,6978" coordsize="3226,0" path="m1450,6978l4676,6978e" filled="f" stroked="t" strokeweight="0.57998pt" strokecolor="#000000">
              <v:path arrowok="t"/>
            </v:shape>
            <v:shape style="position:absolute;left:4686;top:6978;width:6107;height:0" coordorigin="4686,6978" coordsize="6107,0" path="m4686,6978l10792,6978e" filled="f" stroked="t" strokeweight="0.57998pt" strokecolor="#000000">
              <v:path arrowok="t"/>
            </v:shape>
            <v:shape style="position:absolute;left:1445;top:2244;width:0;height:6330" coordorigin="1445,2244" coordsize="0,6330" path="m1445,2244l1445,8574e" filled="f" stroked="t" strokeweight="0.58pt" strokecolor="#000000">
              <v:path arrowok="t"/>
            </v:shape>
            <v:shape style="position:absolute;left:1450;top:8569;width:3226;height:0" coordorigin="1450,8569" coordsize="3226,0" path="m1450,8569l4676,8569e" filled="f" stroked="t" strokeweight="0.58001pt" strokecolor="#000000">
              <v:path arrowok="t"/>
            </v:shape>
            <v:shape style="position:absolute;left:4681;top:2244;width:0;height:6330" coordorigin="4681,2244" coordsize="0,6330" path="m4681,2244l4681,8574e" filled="f" stroked="t" strokeweight="0.58001pt" strokecolor="#000000">
              <v:path arrowok="t"/>
            </v:shape>
            <v:shape style="position:absolute;left:4686;top:8569;width:6107;height:0" coordorigin="4686,8569" coordsize="6107,0" path="m4686,8569l10792,8569e" filled="f" stroked="t" strokeweight="0.58001pt" strokecolor="#000000">
              <v:path arrowok="t"/>
            </v:shape>
            <v:shape style="position:absolute;left:10797;top:2244;width:0;height:6330" coordorigin="10797,2244" coordsize="0,6330" path="m10797,2244l10797,8574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8"/>
          <w:szCs w:val="28"/>
        </w:rPr>
        <w:t>Sprint Plan and Sprint Backlog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213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Sprint ( 2 weeks )                  Sprint Backlog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3" w:lineRule="exact" w:line="200"/>
        <w:ind w:left="3772" w:right="3475"/>
      </w:pPr>
      <w:r>
        <w:rPr>
          <w:rFonts w:cs="Arial Unicode MS" w:hAnsi="Arial Unicode MS" w:eastAsia="Arial Unicode MS" w:ascii="Arial Unicode MS"/>
          <w:position w:val="-4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Manage Trainers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00"/>
        <w:ind w:left="1668"/>
      </w:pPr>
      <w:r>
        <w:rPr>
          <w:rFonts w:cs="Times New Roman" w:hAnsi="Times New Roman" w:eastAsia="Times New Roman" w:ascii="Times New Roman"/>
          <w:position w:val="11"/>
          <w:sz w:val="22"/>
          <w:szCs w:val="22"/>
        </w:rPr>
        <w:t>1                                     </w:t>
      </w:r>
      <w:r>
        <w:rPr>
          <w:rFonts w:cs="Arial Unicode MS" w:hAnsi="Arial Unicode MS" w:eastAsia="Arial Unicode MS" w:ascii="Arial Unicode MS"/>
          <w:position w:val="-1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Manage Trainees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3" w:lineRule="exact" w:line="240"/>
        <w:ind w:left="3772" w:right="3250"/>
      </w:pPr>
      <w:r>
        <w:rPr>
          <w:rFonts w:cs="Arial Unicode MS" w:hAnsi="Arial Unicode MS" w:eastAsia="Arial Unicode MS" w:ascii="Arial Unicode MS"/>
          <w:position w:val="-1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Manage Time Slots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3"/>
        <w:ind w:left="3772" w:right="3550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Sign Up/Sign In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3"/>
        <w:ind w:left="3772" w:right="3365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Make Reservation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4"/>
        <w:ind w:left="1668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2                                     </w:t>
      </w:r>
      <w:r>
        <w:rPr>
          <w:rFonts w:cs="Arial Unicode MS" w:hAnsi="Arial Unicode MS" w:eastAsia="Arial Unicode MS" w:ascii="Arial Unicode MS"/>
          <w:position w:val="0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  <w:t>Cancel Reservation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3772" w:right="3514"/>
      </w:pPr>
      <w:r>
        <w:rPr>
          <w:rFonts w:cs="Arial Unicode MS" w:hAnsi="Arial Unicode MS" w:eastAsia="Arial Unicode MS" w:ascii="Arial Unicode MS"/>
          <w:position w:val="-1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Booking Trainer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3" w:lineRule="exact" w:line="200"/>
        <w:ind w:left="3809"/>
      </w:pPr>
      <w:r>
        <w:rPr>
          <w:rFonts w:cs="Arial Unicode MS" w:hAnsi="Arial Unicode MS" w:eastAsia="Arial Unicode MS" w:ascii="Arial Unicode MS"/>
          <w:position w:val="-4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View Attended Sessions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00"/>
        <w:ind w:left="1668"/>
      </w:pPr>
      <w:r>
        <w:rPr>
          <w:rFonts w:cs="Times New Roman" w:hAnsi="Times New Roman" w:eastAsia="Times New Roman" w:ascii="Times New Roman"/>
          <w:position w:val="11"/>
          <w:sz w:val="22"/>
          <w:szCs w:val="22"/>
        </w:rPr>
        <w:t>3                                     </w:t>
      </w:r>
      <w:r>
        <w:rPr>
          <w:rFonts w:cs="Arial Unicode MS" w:hAnsi="Arial Unicode MS" w:eastAsia="Arial Unicode MS" w:ascii="Arial Unicode MS"/>
          <w:position w:val="-1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View Schedule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3" w:lineRule="exact" w:line="240"/>
        <w:ind w:left="3772" w:right="3645"/>
      </w:pPr>
      <w:r>
        <w:rPr>
          <w:rFonts w:cs="Arial Unicode MS" w:hAnsi="Arial Unicode MS" w:eastAsia="Arial Unicode MS" w:ascii="Arial Unicode MS"/>
          <w:position w:val="-1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Give Feedback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3"/>
        <w:ind w:left="3772" w:right="3621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Search Options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3809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Show Reservation Information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1668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4                                     </w:t>
      </w:r>
      <w:r>
        <w:rPr>
          <w:rFonts w:cs="Arial Unicode MS" w:hAnsi="Arial Unicode MS" w:eastAsia="Arial Unicode MS" w:ascii="Arial Unicode MS"/>
          <w:position w:val="0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  <w:t>Show Transactions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3772" w:right="3154"/>
      </w:pPr>
      <w:r>
        <w:rPr>
          <w:rFonts w:cs="Arial Unicode MS" w:hAnsi="Arial Unicode MS" w:eastAsia="Arial Unicode MS" w:ascii="Arial Unicode MS"/>
          <w:sz w:val="22"/>
          <w:szCs w:val="22"/>
        </w:rPr>
        <w:t>  </w:t>
      </w:r>
      <w:r>
        <w:rPr>
          <w:rFonts w:cs="Times New Roman" w:hAnsi="Times New Roman" w:eastAsia="Times New Roman" w:ascii="Times New Roman"/>
          <w:sz w:val="22"/>
          <w:szCs w:val="22"/>
        </w:rPr>
        <w:t>Notify Payment Due</w:t>
      </w:r>
    </w:p>
    <w:sectPr>
      <w:pgSz w:w="12240" w:h="15840"/>
      <w:pgMar w:top="1380" w:bottom="280" w:left="134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